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AB989" w14:textId="77777777" w:rsidR="00D462D1" w:rsidRDefault="00000000">
      <w:pPr>
        <w:spacing w:before="95"/>
        <w:ind w:left="3166"/>
      </w:pPr>
      <w:r>
        <w:rPr>
          <w:noProof/>
        </w:rPr>
        <w:pict w14:anchorId="0B0AC5B7">
          <v:group id="_x0000_s1035" style="position:absolute;left:0;text-align:left;margin-left:21.05pt;margin-top:47.85pt;width:570.1pt;height:720.8pt;z-index:-251654144;mso-position-horizontal-relative:page;mso-position-vertical-relative:page" coordorigin="421,957" coordsize="11402,14416">
            <v:shape id="_x0000_s1039" style="position:absolute;left:427;top:962;width:11390;height:0" coordorigin="427,962" coordsize="11390,0" path="m427,962r11391,e" filled="f" strokeweight=".34pt">
              <v:path arrowok="t"/>
            </v:shape>
            <v:shape id="_x0000_s1038" style="position:absolute;left:425;top:960;width:0;height:14410" coordorigin="425,960" coordsize="0,14410" path="m425,960r,14410e" filled="f" strokeweight=".34pt">
              <v:path arrowok="t"/>
            </v:shape>
            <v:shape id="_x0000_s1037" style="position:absolute;left:427;top:15367;width:11390;height:0" coordorigin="427,15367" coordsize="11390,0" path="m427,15367r11391,e" filled="f" strokeweight=".34pt">
              <v:path arrowok="t"/>
            </v:shape>
            <v:shape id="_x0000_s1036" style="position:absolute;left:11820;top:960;width:0;height:14410" coordorigin="11820,960" coordsize="0,14410" path="m11820,960r,14410e" filled="f" strokeweight=".34pt">
              <v:path arrowok="t"/>
            </v:shape>
            <w10:wrap anchorx="page" anchory="page"/>
          </v:group>
        </w:pict>
      </w:r>
      <w:r w:rsidR="001810BE">
        <w:rPr>
          <w:noProof/>
        </w:rPr>
        <w:pict w14:anchorId="70D3A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71.25pt">
            <v:imagedata r:id="rId5" o:title=""/>
          </v:shape>
        </w:pict>
      </w:r>
    </w:p>
    <w:p w14:paraId="7F2C7616" w14:textId="77777777" w:rsidR="00D462D1" w:rsidRDefault="00D462D1">
      <w:pPr>
        <w:spacing w:before="5" w:line="100" w:lineRule="exact"/>
        <w:rPr>
          <w:sz w:val="10"/>
          <w:szCs w:val="10"/>
        </w:rPr>
      </w:pPr>
    </w:p>
    <w:p w14:paraId="67BB2878" w14:textId="77777777" w:rsidR="00D462D1" w:rsidRDefault="00D462D1">
      <w:pPr>
        <w:spacing w:line="200" w:lineRule="exact"/>
      </w:pPr>
    </w:p>
    <w:p w14:paraId="120C805A" w14:textId="77777777" w:rsidR="00D462D1" w:rsidRDefault="0067267A">
      <w:pPr>
        <w:spacing w:before="13"/>
        <w:ind w:left="1725" w:right="1762"/>
        <w:jc w:val="center"/>
        <w:rPr>
          <w:sz w:val="36"/>
          <w:szCs w:val="36"/>
        </w:rPr>
      </w:pPr>
      <w:r>
        <w:rPr>
          <w:b/>
          <w:i/>
          <w:sz w:val="36"/>
          <w:szCs w:val="36"/>
        </w:rPr>
        <w:t>H</w:t>
      </w:r>
      <w:r>
        <w:rPr>
          <w:b/>
          <w:i/>
          <w:spacing w:val="1"/>
          <w:sz w:val="36"/>
          <w:szCs w:val="36"/>
        </w:rPr>
        <w:t>Y</w:t>
      </w:r>
      <w:r>
        <w:rPr>
          <w:b/>
          <w:i/>
          <w:sz w:val="36"/>
          <w:szCs w:val="36"/>
        </w:rPr>
        <w:t xml:space="preserve">DRO </w:t>
      </w:r>
      <w:r>
        <w:rPr>
          <w:b/>
          <w:i/>
          <w:spacing w:val="-28"/>
          <w:sz w:val="36"/>
          <w:szCs w:val="36"/>
        </w:rPr>
        <w:t>P</w:t>
      </w:r>
      <w:r>
        <w:rPr>
          <w:b/>
          <w:i/>
          <w:sz w:val="36"/>
          <w:szCs w:val="36"/>
        </w:rPr>
        <w:t>ARK BODY</w:t>
      </w:r>
      <w:r>
        <w:rPr>
          <w:b/>
          <w:i/>
          <w:spacing w:val="-14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CORP</w:t>
      </w:r>
      <w:r>
        <w:rPr>
          <w:b/>
          <w:i/>
          <w:spacing w:val="1"/>
          <w:sz w:val="36"/>
          <w:szCs w:val="36"/>
        </w:rPr>
        <w:t>O</w:t>
      </w:r>
      <w:r>
        <w:rPr>
          <w:b/>
          <w:i/>
          <w:sz w:val="36"/>
          <w:szCs w:val="36"/>
        </w:rPr>
        <w:t>R</w:t>
      </w:r>
      <w:r>
        <w:rPr>
          <w:b/>
          <w:i/>
          <w:spacing w:val="-19"/>
          <w:sz w:val="36"/>
          <w:szCs w:val="36"/>
        </w:rPr>
        <w:t>A</w:t>
      </w:r>
      <w:r>
        <w:rPr>
          <w:b/>
          <w:i/>
          <w:sz w:val="36"/>
          <w:szCs w:val="36"/>
        </w:rPr>
        <w:t>TE SS</w:t>
      </w:r>
      <w:r>
        <w:rPr>
          <w:b/>
          <w:i/>
          <w:spacing w:val="-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210/2008</w:t>
      </w:r>
    </w:p>
    <w:p w14:paraId="04A4C0BC" w14:textId="77777777" w:rsidR="00D462D1" w:rsidRDefault="0067267A">
      <w:pPr>
        <w:spacing w:line="220" w:lineRule="exact"/>
        <w:ind w:left="2740" w:right="2763"/>
        <w:jc w:val="center"/>
      </w:pPr>
      <w:r>
        <w:rPr>
          <w:b/>
          <w:spacing w:val="1"/>
        </w:rPr>
        <w:t>8</w:t>
      </w:r>
      <w:r>
        <w:rPr>
          <w:b/>
        </w:rPr>
        <w:t>6</w:t>
      </w:r>
      <w:r>
        <w:rPr>
          <w:b/>
          <w:spacing w:val="-1"/>
        </w:rPr>
        <w:t xml:space="preserve"> </w:t>
      </w:r>
      <w:r>
        <w:rPr>
          <w:b/>
          <w:spacing w:val="1"/>
        </w:rPr>
        <w:t>G</w:t>
      </w:r>
      <w:r>
        <w:rPr>
          <w:b/>
        </w:rPr>
        <w:t>r</w:t>
      </w:r>
      <w:r>
        <w:rPr>
          <w:b/>
          <w:spacing w:val="-1"/>
        </w:rPr>
        <w:t>a</w:t>
      </w:r>
      <w:r>
        <w:rPr>
          <w:b/>
          <w:spacing w:val="1"/>
        </w:rPr>
        <w:t>y</w:t>
      </w:r>
      <w:r>
        <w:rPr>
          <w:b/>
          <w:spacing w:val="-1"/>
        </w:rPr>
        <w:t>s</w:t>
      </w:r>
      <w:r>
        <w:rPr>
          <w:b/>
          <w:spacing w:val="1"/>
        </w:rPr>
        <w:t>to</w:t>
      </w:r>
      <w:r>
        <w:rPr>
          <w:b/>
        </w:rPr>
        <w:t>n</w:t>
      </w:r>
      <w:r>
        <w:rPr>
          <w:b/>
          <w:spacing w:val="-8"/>
        </w:rPr>
        <w:t xml:space="preserve"> </w:t>
      </w:r>
      <w:r>
        <w:rPr>
          <w:b/>
        </w:rPr>
        <w:t>D</w:t>
      </w:r>
      <w:r>
        <w:rPr>
          <w:b/>
          <w:spacing w:val="1"/>
        </w:rPr>
        <w:t>r</w:t>
      </w:r>
      <w:r>
        <w:rPr>
          <w:b/>
        </w:rPr>
        <w:t>i</w:t>
      </w:r>
      <w:r>
        <w:rPr>
          <w:b/>
          <w:spacing w:val="1"/>
        </w:rPr>
        <w:t>v</w:t>
      </w:r>
      <w:r>
        <w:rPr>
          <w:b/>
        </w:rPr>
        <w:t>e,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M</w:t>
      </w:r>
      <w:r>
        <w:rPr>
          <w:b/>
          <w:spacing w:val="1"/>
        </w:rPr>
        <w:t>o</w:t>
      </w:r>
      <w:r>
        <w:rPr>
          <w:b/>
        </w:rPr>
        <w:t>rning</w:t>
      </w:r>
      <w:r>
        <w:rPr>
          <w:b/>
          <w:spacing w:val="-1"/>
        </w:rPr>
        <w:t>s</w:t>
      </w:r>
      <w:r>
        <w:rPr>
          <w:b/>
        </w:rPr>
        <w:t>ide</w:t>
      </w:r>
      <w:r>
        <w:rPr>
          <w:b/>
          <w:spacing w:val="-11"/>
        </w:rPr>
        <w:t xml:space="preserve"> </w:t>
      </w:r>
      <w:r>
        <w:rPr>
          <w:b/>
          <w:w w:val="99"/>
        </w:rPr>
        <w:t>S</w:t>
      </w:r>
      <w:r>
        <w:rPr>
          <w:b/>
          <w:spacing w:val="1"/>
          <w:w w:val="99"/>
        </w:rPr>
        <w:t>a</w:t>
      </w:r>
      <w:r>
        <w:rPr>
          <w:b/>
          <w:w w:val="99"/>
        </w:rPr>
        <w:t>n</w:t>
      </w:r>
      <w:r>
        <w:rPr>
          <w:b/>
          <w:spacing w:val="-1"/>
          <w:w w:val="99"/>
        </w:rPr>
        <w:t>d</w:t>
      </w:r>
      <w:r>
        <w:rPr>
          <w:b/>
          <w:spacing w:val="1"/>
          <w:w w:val="99"/>
        </w:rPr>
        <w:t>to</w:t>
      </w:r>
      <w:r>
        <w:rPr>
          <w:b/>
          <w:w w:val="99"/>
        </w:rPr>
        <w:t>n</w:t>
      </w:r>
    </w:p>
    <w:p w14:paraId="3F829D13" w14:textId="77777777" w:rsidR="00D462D1" w:rsidRDefault="00000000">
      <w:pPr>
        <w:spacing w:line="220" w:lineRule="exact"/>
        <w:ind w:left="3090" w:right="3111"/>
        <w:jc w:val="center"/>
      </w:pPr>
      <w:r>
        <w:rPr>
          <w:noProof/>
        </w:rPr>
        <w:pict w14:anchorId="7F5C0D52">
          <v:group id="_x0000_s1026" style="position:absolute;left:0;text-align:left;margin-left:81.6pt;margin-top:135.85pt;width:449pt;height:96pt;z-index:-251652096;mso-position-horizontal-relative:page;mso-position-vertical-relative:page" coordorigin="1632,2717" coordsize="8980,1920">
            <v:shape id="_x0000_s1033" style="position:absolute;left:1647;top:2732;width:8952;height:0" coordorigin="1647,2732" coordsize="8952,0" path="m1647,2732r8951,e" filled="f" strokeweight=".34pt">
              <v:path arrowok="t"/>
            </v:shape>
            <v:shape id="_x0000_s1032" style="position:absolute;left:1647;top:2741;width:8952;height:0" coordorigin="1647,2741" coordsize="8952,0" path="m1647,2741r8951,e" filled="f" strokeweight=".34pt">
              <v:path arrowok="t"/>
            </v:shape>
            <v:shape id="_x0000_s1031" style="position:absolute;left:1640;top:2724;width:0;height:1906" coordorigin="1640,2724" coordsize="0,1906" path="m1640,2724r,1906e" filled="f" strokeweight=".72pt">
              <v:path arrowok="t"/>
            </v:shape>
            <v:shape id="_x0000_s1030" style="position:absolute;left:1647;top:4623;width:8952;height:0" coordorigin="1647,4623" coordsize="8952,0" path="m1647,4623r8951,e" filled="f" strokeweight=".34pt">
              <v:path arrowok="t"/>
            </v:shape>
            <v:shape id="_x0000_s1029" style="position:absolute;left:1647;top:4613;width:8952;height:0" coordorigin="1647,4613" coordsize="8952,0" path="m1647,4613r8951,e" filled="f" strokeweight=".34pt">
              <v:path arrowok="t"/>
            </v:shape>
            <v:shape id="_x0000_s1028" style="position:absolute;left:10606;top:2724;width:0;height:1906" coordorigin="10606,2724" coordsize="0,1906" path="m10606,2724r,1906e" filled="f" strokeweight=".72pt">
              <v:path arrowok="t"/>
            </v:shape>
            <v:shape id="_x0000_s1027" style="position:absolute;left:10601;top:2757;width:0;height:1854" coordorigin="10601,2757" coordsize="0,1854" path="m10601,2757r,1854e" filled="f" strokeweight=".12mm">
              <v:path arrowok="t"/>
            </v:shape>
            <w10:wrap anchorx="page" anchory="page"/>
          </v:group>
        </w:pict>
      </w:r>
      <w:r w:rsidR="00E57C84">
        <w:rPr>
          <w:b/>
          <w:spacing w:val="-19"/>
          <w:position w:val="-1"/>
        </w:rPr>
        <w:t>P</w:t>
      </w:r>
      <w:r w:rsidR="00E57C84">
        <w:rPr>
          <w:b/>
          <w:position w:val="-1"/>
        </w:rPr>
        <w:t>.</w:t>
      </w:r>
      <w:r w:rsidR="00E57C84">
        <w:rPr>
          <w:b/>
          <w:spacing w:val="-1"/>
          <w:position w:val="-1"/>
        </w:rPr>
        <w:t xml:space="preserve"> </w:t>
      </w:r>
      <w:r w:rsidR="00E57C84">
        <w:rPr>
          <w:b/>
          <w:spacing w:val="1"/>
          <w:position w:val="-1"/>
        </w:rPr>
        <w:t>O</w:t>
      </w:r>
      <w:r w:rsidR="00E57C84">
        <w:rPr>
          <w:b/>
          <w:position w:val="-1"/>
        </w:rPr>
        <w:t>.</w:t>
      </w:r>
      <w:r w:rsidR="00E57C84">
        <w:rPr>
          <w:b/>
          <w:spacing w:val="-1"/>
          <w:position w:val="-1"/>
        </w:rPr>
        <w:t xml:space="preserve"> B</w:t>
      </w:r>
      <w:r w:rsidR="00E57C84">
        <w:rPr>
          <w:b/>
          <w:spacing w:val="1"/>
          <w:position w:val="-1"/>
        </w:rPr>
        <w:t>o</w:t>
      </w:r>
      <w:r w:rsidR="00E57C84">
        <w:rPr>
          <w:b/>
          <w:position w:val="-1"/>
        </w:rPr>
        <w:t>x</w:t>
      </w:r>
      <w:r w:rsidR="00E57C84">
        <w:rPr>
          <w:b/>
          <w:spacing w:val="-2"/>
          <w:position w:val="-1"/>
        </w:rPr>
        <w:t xml:space="preserve"> </w:t>
      </w:r>
      <w:r w:rsidR="00E57C84">
        <w:rPr>
          <w:b/>
          <w:spacing w:val="1"/>
          <w:position w:val="-1"/>
        </w:rPr>
        <w:t>6</w:t>
      </w:r>
      <w:r w:rsidR="00E57C84">
        <w:rPr>
          <w:b/>
          <w:spacing w:val="-1"/>
          <w:position w:val="-1"/>
        </w:rPr>
        <w:t>8</w:t>
      </w:r>
      <w:r w:rsidR="00E57C84">
        <w:rPr>
          <w:b/>
          <w:spacing w:val="1"/>
          <w:position w:val="-1"/>
        </w:rPr>
        <w:t>03</w:t>
      </w:r>
      <w:r w:rsidR="00E57C84">
        <w:rPr>
          <w:b/>
          <w:spacing w:val="-1"/>
          <w:position w:val="-1"/>
        </w:rPr>
        <w:t>0</w:t>
      </w:r>
      <w:r w:rsidR="00E57C84">
        <w:rPr>
          <w:b/>
          <w:position w:val="-1"/>
        </w:rPr>
        <w:t>,</w:t>
      </w:r>
      <w:r w:rsidR="00E57C84">
        <w:rPr>
          <w:b/>
          <w:spacing w:val="-4"/>
          <w:position w:val="-1"/>
        </w:rPr>
        <w:t xml:space="preserve"> </w:t>
      </w:r>
      <w:r w:rsidR="00E57C84">
        <w:rPr>
          <w:b/>
          <w:spacing w:val="-1"/>
          <w:position w:val="-1"/>
        </w:rPr>
        <w:t>B</w:t>
      </w:r>
      <w:r w:rsidR="00E57C84">
        <w:rPr>
          <w:b/>
          <w:position w:val="-1"/>
        </w:rPr>
        <w:t>r</w:t>
      </w:r>
      <w:r w:rsidR="00E57C84">
        <w:rPr>
          <w:b/>
          <w:spacing w:val="1"/>
          <w:position w:val="-1"/>
        </w:rPr>
        <w:t>ya</w:t>
      </w:r>
      <w:r w:rsidR="00E57C84">
        <w:rPr>
          <w:b/>
          <w:position w:val="-1"/>
        </w:rPr>
        <w:t>n</w:t>
      </w:r>
      <w:r w:rsidR="00E57C84">
        <w:rPr>
          <w:b/>
          <w:spacing w:val="-1"/>
          <w:position w:val="-1"/>
        </w:rPr>
        <w:t>s</w:t>
      </w:r>
      <w:r w:rsidR="00E57C84">
        <w:rPr>
          <w:b/>
          <w:spacing w:val="1"/>
          <w:position w:val="-1"/>
        </w:rPr>
        <w:t>to</w:t>
      </w:r>
      <w:r w:rsidR="00E57C84">
        <w:rPr>
          <w:b/>
          <w:position w:val="-1"/>
        </w:rPr>
        <w:t>n,</w:t>
      </w:r>
      <w:r w:rsidR="00E57C84">
        <w:rPr>
          <w:b/>
          <w:spacing w:val="-11"/>
          <w:position w:val="-1"/>
        </w:rPr>
        <w:t xml:space="preserve"> </w:t>
      </w:r>
      <w:r w:rsidR="00E57C84">
        <w:rPr>
          <w:b/>
          <w:spacing w:val="1"/>
          <w:w w:val="99"/>
          <w:position w:val="-1"/>
        </w:rPr>
        <w:t>202</w:t>
      </w:r>
      <w:r w:rsidR="00E57C84">
        <w:rPr>
          <w:b/>
          <w:w w:val="99"/>
          <w:position w:val="-1"/>
        </w:rPr>
        <w:t>1</w:t>
      </w:r>
    </w:p>
    <w:p w14:paraId="10D0C543" w14:textId="77777777" w:rsidR="00D462D1" w:rsidRDefault="00D462D1">
      <w:pPr>
        <w:spacing w:before="2" w:line="140" w:lineRule="exact"/>
        <w:rPr>
          <w:sz w:val="14"/>
          <w:szCs w:val="14"/>
        </w:rPr>
      </w:pPr>
    </w:p>
    <w:p w14:paraId="342C4946" w14:textId="77777777" w:rsidR="00D462D1" w:rsidRDefault="00D462D1">
      <w:pPr>
        <w:spacing w:line="200" w:lineRule="exact"/>
      </w:pPr>
    </w:p>
    <w:p w14:paraId="2203C32B" w14:textId="77777777" w:rsidR="00D462D1" w:rsidRDefault="00D462D1">
      <w:pPr>
        <w:spacing w:line="200" w:lineRule="exact"/>
      </w:pPr>
    </w:p>
    <w:p w14:paraId="05632011" w14:textId="77777777" w:rsidR="00D462D1" w:rsidRDefault="0067267A">
      <w:pPr>
        <w:spacing w:before="18" w:line="360" w:lineRule="exact"/>
        <w:ind w:left="168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  <w:u w:val="thick" w:color="000000"/>
        </w:rPr>
        <w:t xml:space="preserve"> </w:t>
      </w:r>
      <w:proofErr w:type="gramStart"/>
      <w:r>
        <w:rPr>
          <w:b/>
          <w:w w:val="99"/>
          <w:position w:val="-1"/>
          <w:sz w:val="32"/>
          <w:szCs w:val="32"/>
          <w:u w:val="thick" w:color="000000"/>
        </w:rPr>
        <w:t>S</w:t>
      </w:r>
      <w:r>
        <w:rPr>
          <w:b/>
          <w:spacing w:val="-6"/>
          <w:w w:val="99"/>
          <w:position w:val="-1"/>
          <w:sz w:val="32"/>
          <w:szCs w:val="32"/>
          <w:u w:val="thick" w:color="000000"/>
        </w:rPr>
        <w:t>T</w:t>
      </w:r>
      <w:r>
        <w:rPr>
          <w:b/>
          <w:w w:val="99"/>
          <w:position w:val="-1"/>
          <w:sz w:val="32"/>
          <w:szCs w:val="32"/>
          <w:u w:val="thick" w:color="000000"/>
        </w:rPr>
        <w:t xml:space="preserve">O </w:t>
      </w:r>
      <w:r>
        <w:rPr>
          <w:b/>
          <w:position w:val="-1"/>
          <w:sz w:val="32"/>
          <w:szCs w:val="32"/>
          <w:u w:val="thick" w:color="000000"/>
        </w:rPr>
        <w:t xml:space="preserve"> </w:t>
      </w:r>
      <w:r>
        <w:rPr>
          <w:b/>
          <w:w w:val="99"/>
          <w:position w:val="-1"/>
          <w:sz w:val="32"/>
          <w:szCs w:val="32"/>
          <w:u w:val="thick" w:color="000000"/>
        </w:rPr>
        <w:t>Gues</w:t>
      </w:r>
      <w:proofErr w:type="gramEnd"/>
      <w:r>
        <w:rPr>
          <w:b/>
          <w:spacing w:val="1"/>
          <w:w w:val="99"/>
          <w:position w:val="-1"/>
          <w:sz w:val="32"/>
          <w:szCs w:val="32"/>
          <w:u w:val="thick" w:color="000000"/>
        </w:rPr>
        <w:t xml:space="preserve"> </w:t>
      </w:r>
      <w:proofErr w:type="gramStart"/>
      <w:r>
        <w:rPr>
          <w:b/>
          <w:w w:val="99"/>
          <w:position w:val="-1"/>
          <w:sz w:val="32"/>
          <w:szCs w:val="32"/>
          <w:u w:val="thick" w:color="000000"/>
        </w:rPr>
        <w:t xml:space="preserve">t </w:t>
      </w:r>
      <w:r>
        <w:rPr>
          <w:b/>
          <w:spacing w:val="-1"/>
          <w:position w:val="-1"/>
          <w:sz w:val="32"/>
          <w:szCs w:val="32"/>
          <w:u w:val="thick" w:color="000000"/>
        </w:rPr>
        <w:t xml:space="preserve"> </w:t>
      </w:r>
      <w:r>
        <w:rPr>
          <w:b/>
          <w:w w:val="99"/>
          <w:position w:val="-1"/>
          <w:sz w:val="32"/>
          <w:szCs w:val="32"/>
          <w:u w:val="thick" w:color="000000"/>
        </w:rPr>
        <w:t>Bio</w:t>
      </w:r>
      <w:proofErr w:type="gramEnd"/>
      <w:r>
        <w:rPr>
          <w:b/>
          <w:spacing w:val="2"/>
          <w:w w:val="99"/>
          <w:position w:val="-1"/>
          <w:sz w:val="32"/>
          <w:szCs w:val="32"/>
          <w:u w:val="thick" w:color="000000"/>
        </w:rPr>
        <w:t xml:space="preserve"> </w:t>
      </w:r>
      <w:r>
        <w:rPr>
          <w:b/>
          <w:w w:val="99"/>
          <w:position w:val="-1"/>
          <w:sz w:val="32"/>
          <w:szCs w:val="32"/>
          <w:u w:val="thick" w:color="000000"/>
        </w:rPr>
        <w:t>m</w:t>
      </w:r>
      <w:r>
        <w:rPr>
          <w:b/>
          <w:spacing w:val="3"/>
          <w:w w:val="99"/>
          <w:position w:val="-1"/>
          <w:sz w:val="32"/>
          <w:szCs w:val="32"/>
          <w:u w:val="thick" w:color="000000"/>
        </w:rPr>
        <w:t xml:space="preserve"> </w:t>
      </w:r>
      <w:proofErr w:type="spellStart"/>
      <w:proofErr w:type="gramStart"/>
      <w:r>
        <w:rPr>
          <w:b/>
          <w:w w:val="99"/>
          <w:position w:val="-1"/>
          <w:sz w:val="32"/>
          <w:szCs w:val="32"/>
          <w:u w:val="thick" w:color="000000"/>
        </w:rPr>
        <w:t>etric</w:t>
      </w:r>
      <w:proofErr w:type="spellEnd"/>
      <w:r>
        <w:rPr>
          <w:b/>
          <w:w w:val="99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 xml:space="preserve"> </w:t>
      </w:r>
      <w:r>
        <w:rPr>
          <w:b/>
          <w:w w:val="99"/>
          <w:position w:val="-1"/>
          <w:sz w:val="32"/>
          <w:szCs w:val="32"/>
          <w:u w:val="thick" w:color="000000"/>
        </w:rPr>
        <w:t>Form</w:t>
      </w:r>
      <w:proofErr w:type="gramEnd"/>
      <w:r>
        <w:rPr>
          <w:b/>
          <w:w w:val="99"/>
          <w:position w:val="-1"/>
          <w:sz w:val="32"/>
          <w:szCs w:val="32"/>
          <w:u w:val="thick" w:color="000000"/>
        </w:rPr>
        <w:t xml:space="preserve"> </w:t>
      </w:r>
      <w:r>
        <w:rPr>
          <w:b/>
          <w:spacing w:val="3"/>
          <w:position w:val="-1"/>
          <w:sz w:val="32"/>
          <w:szCs w:val="32"/>
          <w:u w:val="thick" w:color="000000"/>
        </w:rPr>
        <w:t xml:space="preserve"> </w:t>
      </w:r>
      <w:proofErr w:type="gramStart"/>
      <w:r>
        <w:rPr>
          <w:b/>
          <w:w w:val="99"/>
          <w:position w:val="-1"/>
          <w:sz w:val="32"/>
          <w:szCs w:val="32"/>
          <w:u w:val="thick" w:color="000000"/>
        </w:rPr>
        <w:t xml:space="preserve">– </w:t>
      </w:r>
      <w:r>
        <w:rPr>
          <w:b/>
          <w:position w:val="-1"/>
          <w:sz w:val="32"/>
          <w:szCs w:val="32"/>
          <w:u w:val="thick" w:color="000000"/>
        </w:rPr>
        <w:t xml:space="preserve"> </w:t>
      </w:r>
      <w:r>
        <w:rPr>
          <w:b/>
          <w:spacing w:val="1"/>
          <w:w w:val="99"/>
          <w:position w:val="-1"/>
          <w:sz w:val="32"/>
          <w:szCs w:val="32"/>
          <w:u w:val="thick" w:color="000000"/>
        </w:rPr>
        <w:t>04</w:t>
      </w:r>
      <w:r>
        <w:rPr>
          <w:b/>
          <w:spacing w:val="-1"/>
          <w:w w:val="99"/>
          <w:position w:val="-1"/>
          <w:sz w:val="32"/>
          <w:szCs w:val="32"/>
          <w:u w:val="thick" w:color="000000"/>
        </w:rPr>
        <w:t>.</w:t>
      </w:r>
      <w:r>
        <w:rPr>
          <w:b/>
          <w:spacing w:val="1"/>
          <w:w w:val="99"/>
          <w:position w:val="-1"/>
          <w:sz w:val="32"/>
          <w:szCs w:val="32"/>
          <w:u w:val="thick" w:color="000000"/>
        </w:rPr>
        <w:t>202</w:t>
      </w:r>
      <w:r>
        <w:rPr>
          <w:b/>
          <w:w w:val="99"/>
          <w:position w:val="-1"/>
          <w:sz w:val="32"/>
          <w:szCs w:val="32"/>
          <w:u w:val="thick" w:color="000000"/>
        </w:rPr>
        <w:t>4</w:t>
      </w:r>
      <w:proofErr w:type="gramEnd"/>
      <w:r>
        <w:rPr>
          <w:b/>
          <w:spacing w:val="1"/>
          <w:w w:val="99"/>
          <w:position w:val="-1"/>
          <w:sz w:val="32"/>
          <w:szCs w:val="32"/>
          <w:u w:val="thick" w:color="000000"/>
        </w:rPr>
        <w:t xml:space="preserve"> </w:t>
      </w:r>
    </w:p>
    <w:p w14:paraId="46D1DEAD" w14:textId="77777777" w:rsidR="00D462D1" w:rsidRDefault="00D462D1">
      <w:pPr>
        <w:spacing w:before="14" w:line="240" w:lineRule="exact"/>
        <w:rPr>
          <w:sz w:val="24"/>
          <w:szCs w:val="24"/>
        </w:rPr>
      </w:pPr>
    </w:p>
    <w:p w14:paraId="7C587D05" w14:textId="339ACD98" w:rsidR="00D462D1" w:rsidRDefault="0067267A">
      <w:pPr>
        <w:tabs>
          <w:tab w:val="left" w:pos="8720"/>
        </w:tabs>
        <w:spacing w:before="24" w:line="300" w:lineRule="exact"/>
        <w:ind w:left="528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1</w:t>
      </w:r>
      <w:proofErr w:type="gramStart"/>
      <w:r>
        <w:rPr>
          <w:b/>
          <w:position w:val="-1"/>
          <w:sz w:val="28"/>
          <w:szCs w:val="28"/>
        </w:rPr>
        <w:t xml:space="preserve">. </w:t>
      </w:r>
      <w:r>
        <w:rPr>
          <w:b/>
          <w:spacing w:val="8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U</w:t>
      </w:r>
      <w:r>
        <w:rPr>
          <w:b/>
          <w:position w:val="-1"/>
          <w:sz w:val="28"/>
          <w:szCs w:val="28"/>
        </w:rPr>
        <w:t>n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t</w:t>
      </w:r>
      <w:proofErr w:type="gramEnd"/>
      <w:r>
        <w:rPr>
          <w:b/>
          <w:position w:val="-1"/>
          <w:sz w:val="28"/>
          <w:szCs w:val="28"/>
        </w:rPr>
        <w:t xml:space="preserve"> </w:t>
      </w:r>
      <w:r>
        <w:rPr>
          <w:b/>
          <w:spacing w:val="-2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u</w:t>
      </w:r>
      <w:r>
        <w:rPr>
          <w:b/>
          <w:spacing w:val="-1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 xml:space="preserve">ber:  </w:t>
      </w:r>
      <w:r>
        <w:rPr>
          <w:b/>
          <w:position w:val="-1"/>
          <w:sz w:val="28"/>
          <w:szCs w:val="28"/>
          <w:u w:val="single" w:color="000000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ab/>
      </w:r>
    </w:p>
    <w:p w14:paraId="69C1116A" w14:textId="77777777" w:rsidR="00D462D1" w:rsidRDefault="00D462D1">
      <w:pPr>
        <w:spacing w:before="10" w:line="240" w:lineRule="exact"/>
        <w:rPr>
          <w:sz w:val="24"/>
          <w:szCs w:val="24"/>
        </w:rPr>
      </w:pPr>
    </w:p>
    <w:p w14:paraId="2EC5FF3A" w14:textId="45E6618D" w:rsidR="00D462D1" w:rsidRDefault="0067267A">
      <w:pPr>
        <w:tabs>
          <w:tab w:val="left" w:pos="8680"/>
        </w:tabs>
        <w:spacing w:before="24" w:line="300" w:lineRule="exact"/>
        <w:ind w:left="528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2</w:t>
      </w:r>
      <w:proofErr w:type="gramStart"/>
      <w:r>
        <w:rPr>
          <w:b/>
          <w:position w:val="-1"/>
          <w:sz w:val="28"/>
          <w:szCs w:val="28"/>
        </w:rPr>
        <w:t xml:space="preserve">. </w:t>
      </w:r>
      <w:r>
        <w:rPr>
          <w:b/>
          <w:spacing w:val="8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Gue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t</w:t>
      </w:r>
      <w:proofErr w:type="gramEnd"/>
      <w:r>
        <w:rPr>
          <w:b/>
          <w:position w:val="-1"/>
          <w:sz w:val="28"/>
          <w:szCs w:val="28"/>
        </w:rPr>
        <w:t xml:space="preserve"> </w:t>
      </w:r>
      <w:r>
        <w:rPr>
          <w:b/>
          <w:spacing w:val="-4"/>
          <w:position w:val="-1"/>
          <w:sz w:val="28"/>
          <w:szCs w:val="28"/>
        </w:rPr>
        <w:t>N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1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 xml:space="preserve">e: </w:t>
      </w:r>
      <w:r>
        <w:rPr>
          <w:b/>
          <w:position w:val="-1"/>
          <w:sz w:val="28"/>
          <w:szCs w:val="28"/>
          <w:u w:val="single" w:color="000000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ab/>
      </w:r>
    </w:p>
    <w:p w14:paraId="7CDD273D" w14:textId="77777777" w:rsidR="00D462D1" w:rsidRDefault="00D462D1">
      <w:pPr>
        <w:spacing w:before="10" w:line="240" w:lineRule="exact"/>
        <w:rPr>
          <w:sz w:val="24"/>
          <w:szCs w:val="24"/>
        </w:rPr>
      </w:pPr>
    </w:p>
    <w:p w14:paraId="4B3740D3" w14:textId="013D234C" w:rsidR="00D462D1" w:rsidRDefault="0067267A">
      <w:pPr>
        <w:tabs>
          <w:tab w:val="left" w:pos="8700"/>
        </w:tabs>
        <w:spacing w:before="24" w:line="300" w:lineRule="exact"/>
        <w:ind w:left="528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3</w:t>
      </w:r>
      <w:proofErr w:type="gramStart"/>
      <w:r>
        <w:rPr>
          <w:b/>
          <w:position w:val="-1"/>
          <w:sz w:val="28"/>
          <w:szCs w:val="28"/>
        </w:rPr>
        <w:t xml:space="preserve">. </w:t>
      </w:r>
      <w:r>
        <w:rPr>
          <w:b/>
          <w:spacing w:val="8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Gue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t</w:t>
      </w:r>
      <w:proofErr w:type="gramEnd"/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1"/>
          <w:position w:val="-1"/>
          <w:sz w:val="28"/>
          <w:szCs w:val="28"/>
        </w:rPr>
        <w:t>D</w:t>
      </w:r>
      <w:r>
        <w:rPr>
          <w:b/>
          <w:spacing w:val="1"/>
          <w:position w:val="-1"/>
          <w:sz w:val="28"/>
          <w:szCs w:val="28"/>
        </w:rPr>
        <w:t>/</w:t>
      </w:r>
      <w:r>
        <w:rPr>
          <w:b/>
          <w:spacing w:val="-1"/>
          <w:position w:val="-1"/>
          <w:sz w:val="28"/>
          <w:szCs w:val="28"/>
        </w:rPr>
        <w:t>Pas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p</w:t>
      </w:r>
      <w:r>
        <w:rPr>
          <w:b/>
          <w:spacing w:val="-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rt: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ab/>
      </w:r>
    </w:p>
    <w:p w14:paraId="21BECDA0" w14:textId="77777777" w:rsidR="00D462D1" w:rsidRDefault="00D462D1">
      <w:pPr>
        <w:spacing w:before="10" w:line="240" w:lineRule="exact"/>
        <w:rPr>
          <w:sz w:val="24"/>
          <w:szCs w:val="24"/>
        </w:rPr>
      </w:pPr>
    </w:p>
    <w:p w14:paraId="2FE326FA" w14:textId="11C4E908" w:rsidR="00D462D1" w:rsidRDefault="0067267A">
      <w:pPr>
        <w:tabs>
          <w:tab w:val="left" w:pos="8720"/>
        </w:tabs>
        <w:spacing w:before="24" w:line="300" w:lineRule="exact"/>
        <w:ind w:left="528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4</w:t>
      </w:r>
      <w:proofErr w:type="gramStart"/>
      <w:r>
        <w:rPr>
          <w:b/>
          <w:position w:val="-1"/>
          <w:sz w:val="28"/>
          <w:szCs w:val="28"/>
        </w:rPr>
        <w:t xml:space="preserve">. </w:t>
      </w:r>
      <w:r>
        <w:rPr>
          <w:b/>
          <w:spacing w:val="8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Gue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t</w:t>
      </w:r>
      <w:proofErr w:type="gramEnd"/>
      <w:r>
        <w:rPr>
          <w:b/>
          <w:position w:val="-1"/>
          <w:sz w:val="28"/>
          <w:szCs w:val="28"/>
        </w:rPr>
        <w:t xml:space="preserve"> </w:t>
      </w:r>
      <w:r>
        <w:rPr>
          <w:b/>
          <w:spacing w:val="-4"/>
          <w:position w:val="-1"/>
          <w:sz w:val="28"/>
          <w:szCs w:val="28"/>
        </w:rPr>
        <w:t>C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nt</w:t>
      </w: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 xml:space="preserve">ct </w:t>
      </w:r>
      <w:r>
        <w:rPr>
          <w:b/>
          <w:spacing w:val="-1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u</w:t>
      </w:r>
      <w:r>
        <w:rPr>
          <w:b/>
          <w:spacing w:val="-1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 xml:space="preserve">ber: </w:t>
      </w:r>
      <w:r>
        <w:rPr>
          <w:b/>
          <w:position w:val="-1"/>
          <w:sz w:val="28"/>
          <w:szCs w:val="28"/>
          <w:u w:val="single" w:color="000000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ab/>
      </w:r>
    </w:p>
    <w:p w14:paraId="385B12F9" w14:textId="77777777" w:rsidR="00D462D1" w:rsidRDefault="00D462D1">
      <w:pPr>
        <w:spacing w:before="10" w:line="240" w:lineRule="exact"/>
        <w:rPr>
          <w:sz w:val="24"/>
          <w:szCs w:val="24"/>
        </w:rPr>
      </w:pPr>
    </w:p>
    <w:p w14:paraId="18F39F3E" w14:textId="77777777" w:rsidR="00D462D1" w:rsidRDefault="0067267A">
      <w:pPr>
        <w:tabs>
          <w:tab w:val="left" w:pos="8640"/>
        </w:tabs>
        <w:spacing w:before="24" w:line="300" w:lineRule="exact"/>
        <w:ind w:left="528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5</w:t>
      </w:r>
      <w:proofErr w:type="gramStart"/>
      <w:r>
        <w:rPr>
          <w:b/>
          <w:position w:val="-1"/>
          <w:sz w:val="28"/>
          <w:szCs w:val="28"/>
        </w:rPr>
        <w:t xml:space="preserve">. </w:t>
      </w:r>
      <w:r>
        <w:rPr>
          <w:b/>
          <w:spacing w:val="8"/>
          <w:position w:val="-1"/>
          <w:sz w:val="28"/>
          <w:szCs w:val="28"/>
        </w:rPr>
        <w:t xml:space="preserve"> </w:t>
      </w:r>
      <w:r>
        <w:rPr>
          <w:b/>
          <w:spacing w:val="-25"/>
          <w:position w:val="-1"/>
          <w:sz w:val="28"/>
          <w:szCs w:val="28"/>
        </w:rPr>
        <w:t>V</w:t>
      </w:r>
      <w:r>
        <w:rPr>
          <w:b/>
          <w:position w:val="-1"/>
          <w:sz w:val="28"/>
          <w:szCs w:val="28"/>
        </w:rPr>
        <w:t>eh</w:t>
      </w:r>
      <w:r>
        <w:rPr>
          <w:b/>
          <w:spacing w:val="-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c</w:t>
      </w:r>
      <w:r>
        <w:rPr>
          <w:b/>
          <w:spacing w:val="1"/>
          <w:position w:val="-1"/>
          <w:sz w:val="28"/>
          <w:szCs w:val="28"/>
        </w:rPr>
        <w:t>l</w:t>
      </w:r>
      <w:r>
        <w:rPr>
          <w:b/>
          <w:position w:val="-1"/>
          <w:sz w:val="28"/>
          <w:szCs w:val="28"/>
        </w:rPr>
        <w:t>e</w:t>
      </w:r>
      <w:proofErr w:type="gramEnd"/>
      <w:r>
        <w:rPr>
          <w:b/>
          <w:position w:val="-1"/>
          <w:sz w:val="28"/>
          <w:szCs w:val="28"/>
        </w:rPr>
        <w:t xml:space="preserve"> </w:t>
      </w:r>
      <w:r>
        <w:rPr>
          <w:b/>
          <w:spacing w:val="-4"/>
          <w:position w:val="-1"/>
          <w:sz w:val="28"/>
          <w:szCs w:val="28"/>
        </w:rPr>
        <w:t>M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ke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 xml:space="preserve">nd </w:t>
      </w:r>
      <w:r>
        <w:rPr>
          <w:b/>
          <w:spacing w:val="-1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>e</w:t>
      </w:r>
      <w:r>
        <w:rPr>
          <w:b/>
          <w:spacing w:val="1"/>
          <w:position w:val="-1"/>
          <w:sz w:val="28"/>
          <w:szCs w:val="28"/>
        </w:rPr>
        <w:t>g</w:t>
      </w:r>
      <w:r>
        <w:rPr>
          <w:b/>
          <w:spacing w:val="-1"/>
          <w:position w:val="-1"/>
          <w:sz w:val="28"/>
          <w:szCs w:val="28"/>
        </w:rPr>
        <w:t>i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t</w:t>
      </w:r>
      <w:r>
        <w:rPr>
          <w:b/>
          <w:spacing w:val="-2"/>
          <w:position w:val="-1"/>
          <w:sz w:val="28"/>
          <w:szCs w:val="28"/>
        </w:rPr>
        <w:t>r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2"/>
          <w:position w:val="-1"/>
          <w:sz w:val="28"/>
          <w:szCs w:val="28"/>
        </w:rPr>
        <w:t>t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 xml:space="preserve">n: </w:t>
      </w:r>
      <w:r>
        <w:rPr>
          <w:b/>
          <w:position w:val="-1"/>
          <w:sz w:val="28"/>
          <w:szCs w:val="28"/>
          <w:u w:val="single" w:color="000000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ab/>
      </w:r>
    </w:p>
    <w:p w14:paraId="5530DD9F" w14:textId="77777777" w:rsidR="00D462D1" w:rsidRDefault="00D462D1">
      <w:pPr>
        <w:spacing w:before="10" w:line="240" w:lineRule="exact"/>
        <w:rPr>
          <w:sz w:val="24"/>
          <w:szCs w:val="24"/>
        </w:rPr>
      </w:pPr>
    </w:p>
    <w:p w14:paraId="4EB2FD45" w14:textId="77777777" w:rsidR="00D462D1" w:rsidRDefault="0067267A">
      <w:pPr>
        <w:tabs>
          <w:tab w:val="left" w:pos="8660"/>
        </w:tabs>
        <w:spacing w:before="24" w:line="300" w:lineRule="exact"/>
        <w:ind w:left="528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6</w:t>
      </w:r>
      <w:proofErr w:type="gramStart"/>
      <w:r>
        <w:rPr>
          <w:b/>
          <w:position w:val="-1"/>
          <w:sz w:val="28"/>
          <w:szCs w:val="28"/>
        </w:rPr>
        <w:t xml:space="preserve">. </w:t>
      </w:r>
      <w:r>
        <w:rPr>
          <w:b/>
          <w:spacing w:val="8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P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rk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3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g</w:t>
      </w:r>
      <w:proofErr w:type="gramEnd"/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spacing w:val="-3"/>
          <w:position w:val="-1"/>
          <w:sz w:val="28"/>
          <w:szCs w:val="28"/>
        </w:rPr>
        <w:t>b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y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spacing w:val="-2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u</w:t>
      </w:r>
      <w:r>
        <w:rPr>
          <w:b/>
          <w:spacing w:val="-1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>b</w:t>
      </w:r>
      <w:r>
        <w:rPr>
          <w:b/>
          <w:spacing w:val="-3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>r</w:t>
      </w:r>
      <w:r>
        <w:rPr>
          <w:b/>
          <w:spacing w:val="1"/>
          <w:position w:val="-1"/>
          <w:sz w:val="28"/>
          <w:szCs w:val="28"/>
        </w:rPr>
        <w:t>/</w:t>
      </w:r>
      <w:r>
        <w:rPr>
          <w:b/>
          <w:spacing w:val="-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 xml:space="preserve">: </w:t>
      </w:r>
      <w:r>
        <w:rPr>
          <w:b/>
          <w:position w:val="-1"/>
          <w:sz w:val="28"/>
          <w:szCs w:val="28"/>
          <w:u w:val="single" w:color="000000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ab/>
      </w:r>
    </w:p>
    <w:p w14:paraId="43AB181B" w14:textId="77777777" w:rsidR="00D462D1" w:rsidRDefault="00D462D1">
      <w:pPr>
        <w:spacing w:before="10" w:line="240" w:lineRule="exact"/>
        <w:rPr>
          <w:sz w:val="24"/>
          <w:szCs w:val="24"/>
        </w:rPr>
      </w:pPr>
    </w:p>
    <w:p w14:paraId="15C8AE0F" w14:textId="58D04783" w:rsidR="00D462D1" w:rsidRDefault="0067267A">
      <w:pPr>
        <w:tabs>
          <w:tab w:val="left" w:pos="8720"/>
        </w:tabs>
        <w:spacing w:before="24" w:line="300" w:lineRule="exact"/>
        <w:ind w:left="528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7</w:t>
      </w:r>
      <w:proofErr w:type="gramStart"/>
      <w:r>
        <w:rPr>
          <w:b/>
          <w:position w:val="-1"/>
          <w:sz w:val="28"/>
          <w:szCs w:val="28"/>
        </w:rPr>
        <w:t xml:space="preserve">. </w:t>
      </w:r>
      <w:r>
        <w:rPr>
          <w:b/>
          <w:spacing w:val="8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D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te</w:t>
      </w:r>
      <w:proofErr w:type="gramEnd"/>
      <w:r>
        <w:rPr>
          <w:b/>
          <w:position w:val="-1"/>
          <w:sz w:val="28"/>
          <w:szCs w:val="28"/>
        </w:rPr>
        <w:t xml:space="preserve"> of</w:t>
      </w:r>
      <w:r>
        <w:rPr>
          <w:b/>
          <w:spacing w:val="-16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rr</w:t>
      </w:r>
      <w:r>
        <w:rPr>
          <w:b/>
          <w:spacing w:val="-1"/>
          <w:position w:val="-1"/>
          <w:sz w:val="28"/>
          <w:szCs w:val="28"/>
        </w:rPr>
        <w:t>iv</w:t>
      </w:r>
      <w:r>
        <w:rPr>
          <w:b/>
          <w:spacing w:val="1"/>
          <w:position w:val="-1"/>
          <w:sz w:val="28"/>
          <w:szCs w:val="28"/>
        </w:rPr>
        <w:t>al</w:t>
      </w:r>
      <w:r>
        <w:rPr>
          <w:b/>
          <w:position w:val="-1"/>
          <w:sz w:val="28"/>
          <w:szCs w:val="28"/>
        </w:rPr>
        <w:t>: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ab/>
      </w:r>
    </w:p>
    <w:p w14:paraId="4ECA3EA7" w14:textId="77777777" w:rsidR="00D462D1" w:rsidRDefault="00D462D1">
      <w:pPr>
        <w:spacing w:before="10" w:line="240" w:lineRule="exact"/>
        <w:rPr>
          <w:sz w:val="24"/>
          <w:szCs w:val="24"/>
        </w:rPr>
      </w:pPr>
    </w:p>
    <w:p w14:paraId="3FD27844" w14:textId="6A77271A" w:rsidR="00D462D1" w:rsidRDefault="0067267A">
      <w:pPr>
        <w:tabs>
          <w:tab w:val="left" w:pos="8680"/>
        </w:tabs>
        <w:spacing w:before="24" w:line="300" w:lineRule="exact"/>
        <w:ind w:left="528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8</w:t>
      </w:r>
      <w:proofErr w:type="gramStart"/>
      <w:r>
        <w:rPr>
          <w:b/>
          <w:position w:val="-1"/>
          <w:sz w:val="28"/>
          <w:szCs w:val="28"/>
        </w:rPr>
        <w:t xml:space="preserve">. </w:t>
      </w:r>
      <w:r>
        <w:rPr>
          <w:b/>
          <w:spacing w:val="8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D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te</w:t>
      </w:r>
      <w:proofErr w:type="gramEnd"/>
      <w:r>
        <w:rPr>
          <w:b/>
          <w:position w:val="-1"/>
          <w:sz w:val="28"/>
          <w:szCs w:val="28"/>
        </w:rPr>
        <w:t xml:space="preserve"> of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spacing w:val="-2"/>
          <w:position w:val="-1"/>
          <w:sz w:val="28"/>
          <w:szCs w:val="28"/>
        </w:rPr>
        <w:t>D</w:t>
      </w:r>
      <w:r>
        <w:rPr>
          <w:b/>
          <w:position w:val="-1"/>
          <w:sz w:val="28"/>
          <w:szCs w:val="28"/>
        </w:rPr>
        <w:t>e</w:t>
      </w:r>
      <w:r>
        <w:rPr>
          <w:b/>
          <w:spacing w:val="-3"/>
          <w:position w:val="-1"/>
          <w:sz w:val="28"/>
          <w:szCs w:val="28"/>
        </w:rPr>
        <w:t>p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rt</w:t>
      </w:r>
      <w:r>
        <w:rPr>
          <w:b/>
          <w:spacing w:val="-2"/>
          <w:position w:val="-1"/>
          <w:sz w:val="28"/>
          <w:szCs w:val="28"/>
        </w:rPr>
        <w:t>u</w:t>
      </w:r>
      <w:r>
        <w:rPr>
          <w:b/>
          <w:spacing w:val="-5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>e:</w:t>
      </w:r>
      <w:r>
        <w:rPr>
          <w:b/>
          <w:spacing w:val="-1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ab/>
      </w:r>
    </w:p>
    <w:p w14:paraId="085C9C40" w14:textId="77777777" w:rsidR="00D462D1" w:rsidRDefault="00D462D1">
      <w:pPr>
        <w:spacing w:before="14" w:line="240" w:lineRule="exact"/>
        <w:rPr>
          <w:sz w:val="24"/>
          <w:szCs w:val="24"/>
        </w:rPr>
      </w:pPr>
    </w:p>
    <w:p w14:paraId="63E30B08" w14:textId="77777777" w:rsidR="00D462D1" w:rsidRDefault="0067267A">
      <w:pPr>
        <w:spacing w:before="24"/>
        <w:ind w:left="528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9</w:t>
      </w:r>
      <w:proofErr w:type="gramStart"/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proofErr w:type="gramEnd"/>
      <w:r>
        <w:rPr>
          <w:b/>
          <w:sz w:val="28"/>
          <w:szCs w:val="28"/>
        </w:rPr>
        <w:t xml:space="preserve"> p</w:t>
      </w:r>
      <w:r>
        <w:rPr>
          <w:b/>
          <w:spacing w:val="-8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vi</w:t>
      </w:r>
      <w:r>
        <w:rPr>
          <w:b/>
          <w:sz w:val="28"/>
          <w:szCs w:val="28"/>
        </w:rPr>
        <w:t>de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p</w:t>
      </w:r>
      <w:r>
        <w:rPr>
          <w:b/>
          <w:sz w:val="28"/>
          <w:szCs w:val="28"/>
        </w:rPr>
        <w:t>y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8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d 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A</w:t>
      </w:r>
      <w:r>
        <w:rPr>
          <w:b/>
          <w:spacing w:val="-1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den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gi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rt</w:t>
      </w:r>
    </w:p>
    <w:p w14:paraId="182B0C33" w14:textId="77777777" w:rsidR="00D462D1" w:rsidRDefault="00D462D1">
      <w:pPr>
        <w:spacing w:before="13" w:line="260" w:lineRule="exact"/>
        <w:rPr>
          <w:sz w:val="26"/>
          <w:szCs w:val="26"/>
        </w:rPr>
      </w:pPr>
    </w:p>
    <w:p w14:paraId="467FAF48" w14:textId="77777777" w:rsidR="00D462D1" w:rsidRDefault="0067267A">
      <w:pPr>
        <w:spacing w:line="320" w:lineRule="exact"/>
        <w:ind w:left="888" w:right="71" w:hanging="36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10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By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sig</w:t>
      </w:r>
      <w:r>
        <w:rPr>
          <w:b/>
          <w:color w:val="FF0000"/>
          <w:spacing w:val="-2"/>
          <w:sz w:val="28"/>
          <w:szCs w:val="28"/>
        </w:rPr>
        <w:t>n</w:t>
      </w:r>
      <w:r>
        <w:rPr>
          <w:b/>
          <w:color w:val="FF0000"/>
          <w:spacing w:val="1"/>
          <w:sz w:val="28"/>
          <w:szCs w:val="28"/>
        </w:rPr>
        <w:t>i</w:t>
      </w:r>
      <w:r>
        <w:rPr>
          <w:b/>
          <w:color w:val="FF0000"/>
          <w:spacing w:val="-3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>g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th</w:t>
      </w:r>
      <w:r>
        <w:rPr>
          <w:b/>
          <w:color w:val="FF0000"/>
          <w:spacing w:val="-2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>s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pacing w:val="-3"/>
          <w:sz w:val="28"/>
          <w:szCs w:val="28"/>
        </w:rPr>
        <w:t>f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pacing w:val="-2"/>
          <w:sz w:val="28"/>
          <w:szCs w:val="28"/>
        </w:rPr>
        <w:t>r</w:t>
      </w:r>
      <w:r>
        <w:rPr>
          <w:b/>
          <w:color w:val="FF0000"/>
          <w:spacing w:val="-1"/>
          <w:sz w:val="28"/>
          <w:szCs w:val="28"/>
        </w:rPr>
        <w:t>m</w:t>
      </w:r>
      <w:r>
        <w:rPr>
          <w:b/>
          <w:color w:val="FF0000"/>
          <w:sz w:val="28"/>
          <w:szCs w:val="28"/>
        </w:rPr>
        <w:t>,</w:t>
      </w:r>
      <w:r>
        <w:rPr>
          <w:b/>
          <w:color w:val="FF0000"/>
          <w:spacing w:val="-1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yo</w:t>
      </w:r>
      <w:r>
        <w:rPr>
          <w:b/>
          <w:color w:val="FF0000"/>
          <w:sz w:val="28"/>
          <w:szCs w:val="28"/>
        </w:rPr>
        <w:t xml:space="preserve">u </w:t>
      </w:r>
      <w:r>
        <w:rPr>
          <w:b/>
          <w:color w:val="FF0000"/>
          <w:spacing w:val="-2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>ckn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pacing w:val="-4"/>
          <w:sz w:val="28"/>
          <w:szCs w:val="28"/>
        </w:rPr>
        <w:t>w</w:t>
      </w:r>
      <w:r>
        <w:rPr>
          <w:b/>
          <w:color w:val="FF0000"/>
          <w:spacing w:val="1"/>
          <w:sz w:val="28"/>
          <w:szCs w:val="28"/>
        </w:rPr>
        <w:t>l</w:t>
      </w:r>
      <w:r>
        <w:rPr>
          <w:b/>
          <w:color w:val="FF0000"/>
          <w:sz w:val="28"/>
          <w:szCs w:val="28"/>
        </w:rPr>
        <w:t>e</w:t>
      </w:r>
      <w:r>
        <w:rPr>
          <w:b/>
          <w:color w:val="FF0000"/>
          <w:spacing w:val="-3"/>
          <w:sz w:val="28"/>
          <w:szCs w:val="28"/>
        </w:rPr>
        <w:t>d</w:t>
      </w:r>
      <w:r>
        <w:rPr>
          <w:b/>
          <w:color w:val="FF0000"/>
          <w:spacing w:val="1"/>
          <w:sz w:val="28"/>
          <w:szCs w:val="28"/>
        </w:rPr>
        <w:t>g</w:t>
      </w:r>
      <w:r>
        <w:rPr>
          <w:b/>
          <w:color w:val="FF0000"/>
          <w:sz w:val="28"/>
          <w:szCs w:val="28"/>
        </w:rPr>
        <w:t>e</w:t>
      </w:r>
      <w:r>
        <w:rPr>
          <w:b/>
          <w:color w:val="FF0000"/>
          <w:spacing w:val="-2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that </w:t>
      </w:r>
      <w:r>
        <w:rPr>
          <w:b/>
          <w:color w:val="FF0000"/>
          <w:spacing w:val="-1"/>
          <w:sz w:val="28"/>
          <w:szCs w:val="28"/>
        </w:rPr>
        <w:t>y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z w:val="28"/>
          <w:szCs w:val="28"/>
        </w:rPr>
        <w:t xml:space="preserve">u </w:t>
      </w:r>
      <w:r>
        <w:rPr>
          <w:b/>
          <w:color w:val="FF0000"/>
          <w:spacing w:val="-3"/>
          <w:sz w:val="28"/>
          <w:szCs w:val="28"/>
        </w:rPr>
        <w:t>h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pacing w:val="-1"/>
          <w:sz w:val="28"/>
          <w:szCs w:val="28"/>
        </w:rPr>
        <w:t>v</w:t>
      </w:r>
      <w:r>
        <w:rPr>
          <w:b/>
          <w:color w:val="FF0000"/>
          <w:sz w:val="28"/>
          <w:szCs w:val="28"/>
        </w:rPr>
        <w:t xml:space="preserve">e </w:t>
      </w:r>
      <w:r>
        <w:rPr>
          <w:b/>
          <w:color w:val="FF0000"/>
          <w:spacing w:val="-5"/>
          <w:sz w:val="28"/>
          <w:szCs w:val="28"/>
        </w:rPr>
        <w:t>r</w:t>
      </w:r>
      <w:r>
        <w:rPr>
          <w:b/>
          <w:color w:val="FF0000"/>
          <w:sz w:val="28"/>
          <w:szCs w:val="28"/>
        </w:rPr>
        <w:t>ec</w:t>
      </w:r>
      <w:r>
        <w:rPr>
          <w:b/>
          <w:color w:val="FF0000"/>
          <w:spacing w:val="-2"/>
          <w:sz w:val="28"/>
          <w:szCs w:val="28"/>
        </w:rPr>
        <w:t>e</w:t>
      </w:r>
      <w:r>
        <w:rPr>
          <w:b/>
          <w:color w:val="FF0000"/>
          <w:spacing w:val="-1"/>
          <w:sz w:val="28"/>
          <w:szCs w:val="28"/>
        </w:rPr>
        <w:t>i</w:t>
      </w:r>
      <w:r>
        <w:rPr>
          <w:b/>
          <w:color w:val="FF0000"/>
          <w:spacing w:val="1"/>
          <w:sz w:val="28"/>
          <w:szCs w:val="28"/>
        </w:rPr>
        <w:t>v</w:t>
      </w:r>
      <w:r>
        <w:rPr>
          <w:b/>
          <w:color w:val="FF0000"/>
          <w:sz w:val="28"/>
          <w:szCs w:val="28"/>
        </w:rPr>
        <w:t>ed,</w:t>
      </w:r>
      <w:r>
        <w:rPr>
          <w:b/>
          <w:color w:val="FF0000"/>
          <w:spacing w:val="-1"/>
          <w:sz w:val="28"/>
          <w:szCs w:val="28"/>
        </w:rPr>
        <w:t xml:space="preserve"> </w:t>
      </w:r>
      <w:r>
        <w:rPr>
          <w:b/>
          <w:color w:val="FF0000"/>
          <w:spacing w:val="-5"/>
          <w:sz w:val="28"/>
          <w:szCs w:val="28"/>
        </w:rPr>
        <w:t>r</w:t>
      </w:r>
      <w:r>
        <w:rPr>
          <w:b/>
          <w:color w:val="FF0000"/>
          <w:spacing w:val="-2"/>
          <w:sz w:val="28"/>
          <w:szCs w:val="28"/>
        </w:rPr>
        <w:t>e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 xml:space="preserve">d 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>nd unde</w:t>
      </w:r>
      <w:r>
        <w:rPr>
          <w:b/>
          <w:color w:val="FF0000"/>
          <w:spacing w:val="-3"/>
          <w:sz w:val="28"/>
          <w:szCs w:val="28"/>
        </w:rPr>
        <w:t>r</w:t>
      </w:r>
      <w:r>
        <w:rPr>
          <w:b/>
          <w:color w:val="FF0000"/>
          <w:spacing w:val="1"/>
          <w:sz w:val="28"/>
          <w:szCs w:val="28"/>
        </w:rPr>
        <w:t>s</w:t>
      </w:r>
      <w:r>
        <w:rPr>
          <w:b/>
          <w:color w:val="FF0000"/>
          <w:spacing w:val="-2"/>
          <w:sz w:val="28"/>
          <w:szCs w:val="28"/>
        </w:rPr>
        <w:t>t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>nd the</w:t>
      </w:r>
      <w:r>
        <w:rPr>
          <w:b/>
          <w:color w:val="FF0000"/>
          <w:spacing w:val="-3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H</w:t>
      </w:r>
      <w:r>
        <w:rPr>
          <w:b/>
          <w:color w:val="FF0000"/>
          <w:spacing w:val="1"/>
          <w:sz w:val="28"/>
          <w:szCs w:val="28"/>
        </w:rPr>
        <w:t>y</w:t>
      </w:r>
      <w:r>
        <w:rPr>
          <w:b/>
          <w:color w:val="FF0000"/>
          <w:sz w:val="28"/>
          <w:szCs w:val="28"/>
        </w:rPr>
        <w:t>d</w:t>
      </w:r>
      <w:r>
        <w:rPr>
          <w:b/>
          <w:color w:val="FF0000"/>
          <w:spacing w:val="-7"/>
          <w:sz w:val="28"/>
          <w:szCs w:val="28"/>
        </w:rPr>
        <w:t>r</w:t>
      </w:r>
      <w:r>
        <w:rPr>
          <w:b/>
          <w:color w:val="FF0000"/>
          <w:sz w:val="28"/>
          <w:szCs w:val="28"/>
        </w:rPr>
        <w:t>o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pacing w:val="-2"/>
          <w:sz w:val="28"/>
          <w:szCs w:val="28"/>
        </w:rPr>
        <w:t>P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pacing w:val="-2"/>
          <w:sz w:val="28"/>
          <w:szCs w:val="28"/>
        </w:rPr>
        <w:t>r</w:t>
      </w:r>
      <w:r>
        <w:rPr>
          <w:b/>
          <w:color w:val="FF0000"/>
          <w:sz w:val="28"/>
          <w:szCs w:val="28"/>
        </w:rPr>
        <w:t>k Bo</w:t>
      </w:r>
      <w:r>
        <w:rPr>
          <w:b/>
          <w:color w:val="FF0000"/>
          <w:spacing w:val="-2"/>
          <w:sz w:val="28"/>
          <w:szCs w:val="28"/>
        </w:rPr>
        <w:t>d</w:t>
      </w:r>
      <w:r>
        <w:rPr>
          <w:b/>
          <w:color w:val="FF0000"/>
          <w:sz w:val="28"/>
          <w:szCs w:val="28"/>
        </w:rPr>
        <w:t>y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pacing w:val="-4"/>
          <w:sz w:val="28"/>
          <w:szCs w:val="28"/>
        </w:rPr>
        <w:t>C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z w:val="28"/>
          <w:szCs w:val="28"/>
        </w:rPr>
        <w:t>r</w:t>
      </w:r>
      <w:r>
        <w:rPr>
          <w:b/>
          <w:color w:val="FF0000"/>
          <w:spacing w:val="-3"/>
          <w:sz w:val="28"/>
          <w:szCs w:val="28"/>
        </w:rPr>
        <w:t>p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pacing w:val="-2"/>
          <w:sz w:val="28"/>
          <w:szCs w:val="28"/>
        </w:rPr>
        <w:t>r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 xml:space="preserve">te </w:t>
      </w:r>
      <w:r>
        <w:rPr>
          <w:b/>
          <w:color w:val="FF0000"/>
          <w:spacing w:val="-1"/>
          <w:sz w:val="28"/>
          <w:szCs w:val="28"/>
        </w:rPr>
        <w:t>R</w:t>
      </w:r>
      <w:r>
        <w:rPr>
          <w:b/>
          <w:color w:val="FF0000"/>
          <w:sz w:val="28"/>
          <w:szCs w:val="28"/>
        </w:rPr>
        <w:t>u</w:t>
      </w:r>
      <w:r>
        <w:rPr>
          <w:b/>
          <w:color w:val="FF0000"/>
          <w:spacing w:val="1"/>
          <w:sz w:val="28"/>
          <w:szCs w:val="28"/>
        </w:rPr>
        <w:t>l</w:t>
      </w:r>
      <w:r>
        <w:rPr>
          <w:b/>
          <w:color w:val="FF0000"/>
          <w:spacing w:val="-2"/>
          <w:sz w:val="28"/>
          <w:szCs w:val="28"/>
        </w:rPr>
        <w:t>e</w:t>
      </w:r>
      <w:r>
        <w:rPr>
          <w:b/>
          <w:color w:val="FF0000"/>
          <w:spacing w:val="1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.</w:t>
      </w:r>
    </w:p>
    <w:p w14:paraId="2B74442F" w14:textId="77777777" w:rsidR="00D462D1" w:rsidRDefault="0067267A">
      <w:pPr>
        <w:spacing w:line="320" w:lineRule="exact"/>
        <w:ind w:left="888" w:right="2071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Sp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z w:val="28"/>
          <w:szCs w:val="28"/>
        </w:rPr>
        <w:t xml:space="preserve">t </w:t>
      </w:r>
      <w:r>
        <w:rPr>
          <w:b/>
          <w:color w:val="FF0000"/>
          <w:spacing w:val="-2"/>
          <w:sz w:val="28"/>
          <w:szCs w:val="28"/>
        </w:rPr>
        <w:t>F</w:t>
      </w:r>
      <w:r>
        <w:rPr>
          <w:b/>
          <w:color w:val="FF0000"/>
          <w:spacing w:val="1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>n</w:t>
      </w:r>
      <w:r>
        <w:rPr>
          <w:b/>
          <w:color w:val="FF0000"/>
          <w:spacing w:val="-3"/>
          <w:sz w:val="28"/>
          <w:szCs w:val="28"/>
        </w:rPr>
        <w:t>e</w:t>
      </w:r>
      <w:r>
        <w:rPr>
          <w:b/>
          <w:color w:val="FF0000"/>
          <w:sz w:val="28"/>
          <w:szCs w:val="28"/>
        </w:rPr>
        <w:t>s</w:t>
      </w:r>
      <w:r>
        <w:rPr>
          <w:b/>
          <w:color w:val="FF0000"/>
          <w:spacing w:val="-2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pacing w:val="-5"/>
          <w:sz w:val="28"/>
          <w:szCs w:val="28"/>
        </w:rPr>
        <w:t>r</w:t>
      </w:r>
      <w:r>
        <w:rPr>
          <w:b/>
          <w:color w:val="FF0000"/>
          <w:sz w:val="28"/>
          <w:szCs w:val="28"/>
        </w:rPr>
        <w:t>e</w:t>
      </w:r>
      <w:r>
        <w:rPr>
          <w:b/>
          <w:color w:val="FF0000"/>
          <w:spacing w:val="-3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>pp</w:t>
      </w:r>
      <w:r>
        <w:rPr>
          <w:b/>
          <w:color w:val="FF0000"/>
          <w:spacing w:val="-1"/>
          <w:sz w:val="28"/>
          <w:szCs w:val="28"/>
        </w:rPr>
        <w:t>li</w:t>
      </w:r>
      <w:r>
        <w:rPr>
          <w:b/>
          <w:color w:val="FF0000"/>
          <w:sz w:val="28"/>
          <w:szCs w:val="28"/>
        </w:rPr>
        <w:t>c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pacing w:val="-3"/>
          <w:sz w:val="28"/>
          <w:szCs w:val="28"/>
        </w:rPr>
        <w:t>b</w:t>
      </w:r>
      <w:r>
        <w:rPr>
          <w:b/>
          <w:color w:val="FF0000"/>
          <w:spacing w:val="1"/>
          <w:sz w:val="28"/>
          <w:szCs w:val="28"/>
        </w:rPr>
        <w:t>l</w:t>
      </w:r>
      <w:r>
        <w:rPr>
          <w:b/>
          <w:color w:val="FF0000"/>
          <w:sz w:val="28"/>
          <w:szCs w:val="28"/>
        </w:rPr>
        <w:t>e f</w:t>
      </w:r>
      <w:r>
        <w:rPr>
          <w:b/>
          <w:color w:val="FF0000"/>
          <w:spacing w:val="2"/>
          <w:sz w:val="28"/>
          <w:szCs w:val="28"/>
        </w:rPr>
        <w:t>o</w:t>
      </w:r>
      <w:r>
        <w:rPr>
          <w:b/>
          <w:color w:val="FF0000"/>
          <w:sz w:val="28"/>
          <w:szCs w:val="28"/>
        </w:rPr>
        <w:t>r</w:t>
      </w:r>
      <w:r>
        <w:rPr>
          <w:b/>
          <w:color w:val="FF0000"/>
          <w:spacing w:val="-5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n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pacing w:val="-2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>-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>d</w:t>
      </w:r>
      <w:r>
        <w:rPr>
          <w:b/>
          <w:color w:val="FF0000"/>
          <w:spacing w:val="-3"/>
          <w:sz w:val="28"/>
          <w:szCs w:val="28"/>
        </w:rPr>
        <w:t>h</w:t>
      </w:r>
      <w:r>
        <w:rPr>
          <w:b/>
          <w:color w:val="FF0000"/>
          <w:sz w:val="28"/>
          <w:szCs w:val="28"/>
        </w:rPr>
        <w:t>e</w:t>
      </w:r>
      <w:r>
        <w:rPr>
          <w:b/>
          <w:color w:val="FF0000"/>
          <w:spacing w:val="-7"/>
          <w:sz w:val="28"/>
          <w:szCs w:val="28"/>
        </w:rPr>
        <w:t>r</w:t>
      </w:r>
      <w:r>
        <w:rPr>
          <w:b/>
          <w:color w:val="FF0000"/>
          <w:sz w:val="28"/>
          <w:szCs w:val="28"/>
        </w:rPr>
        <w:t xml:space="preserve">ence. </w:t>
      </w:r>
      <w:r>
        <w:rPr>
          <w:b/>
          <w:color w:val="FF0000"/>
          <w:spacing w:val="-1"/>
          <w:sz w:val="28"/>
          <w:szCs w:val="28"/>
        </w:rPr>
        <w:t>R</w:t>
      </w:r>
      <w:r>
        <w:rPr>
          <w:b/>
          <w:color w:val="FF0000"/>
          <w:sz w:val="28"/>
          <w:szCs w:val="28"/>
        </w:rPr>
        <w:t>epe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>t</w:t>
      </w:r>
      <w:r>
        <w:rPr>
          <w:b/>
          <w:color w:val="FF0000"/>
          <w:spacing w:val="-3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z w:val="28"/>
          <w:szCs w:val="28"/>
        </w:rPr>
        <w:t>ffen</w:t>
      </w:r>
      <w:r>
        <w:rPr>
          <w:b/>
          <w:color w:val="FF0000"/>
          <w:spacing w:val="-2"/>
          <w:sz w:val="28"/>
          <w:szCs w:val="28"/>
        </w:rPr>
        <w:t>d</w:t>
      </w:r>
      <w:r>
        <w:rPr>
          <w:b/>
          <w:color w:val="FF0000"/>
          <w:sz w:val="28"/>
          <w:szCs w:val="28"/>
        </w:rPr>
        <w:t>ers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pacing w:val="-2"/>
          <w:sz w:val="28"/>
          <w:szCs w:val="28"/>
        </w:rPr>
        <w:t>w</w:t>
      </w:r>
      <w:r>
        <w:rPr>
          <w:b/>
          <w:color w:val="FF0000"/>
          <w:spacing w:val="-1"/>
          <w:sz w:val="28"/>
          <w:szCs w:val="28"/>
        </w:rPr>
        <w:t>i</w:t>
      </w:r>
      <w:r>
        <w:rPr>
          <w:b/>
          <w:color w:val="FF0000"/>
          <w:spacing w:val="1"/>
          <w:sz w:val="28"/>
          <w:szCs w:val="28"/>
        </w:rPr>
        <w:t>l</w:t>
      </w:r>
      <w:r>
        <w:rPr>
          <w:b/>
          <w:color w:val="FF0000"/>
          <w:sz w:val="28"/>
          <w:szCs w:val="28"/>
        </w:rPr>
        <w:t>l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be</w:t>
      </w:r>
      <w:r>
        <w:rPr>
          <w:b/>
          <w:color w:val="FF0000"/>
          <w:spacing w:val="-1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p</w:t>
      </w:r>
      <w:r>
        <w:rPr>
          <w:b/>
          <w:color w:val="FF0000"/>
          <w:spacing w:val="-3"/>
          <w:sz w:val="28"/>
          <w:szCs w:val="28"/>
        </w:rPr>
        <w:t>e</w:t>
      </w:r>
      <w:r>
        <w:rPr>
          <w:b/>
          <w:color w:val="FF0000"/>
          <w:sz w:val="28"/>
          <w:szCs w:val="28"/>
        </w:rPr>
        <w:t>n</w:t>
      </w:r>
      <w:r>
        <w:rPr>
          <w:b/>
          <w:color w:val="FF0000"/>
          <w:spacing w:val="-1"/>
          <w:sz w:val="28"/>
          <w:szCs w:val="28"/>
        </w:rPr>
        <w:t>a</w:t>
      </w:r>
      <w:r>
        <w:rPr>
          <w:b/>
          <w:color w:val="FF0000"/>
          <w:spacing w:val="1"/>
          <w:sz w:val="28"/>
          <w:szCs w:val="28"/>
        </w:rPr>
        <w:t>l</w:t>
      </w:r>
      <w:r>
        <w:rPr>
          <w:b/>
          <w:color w:val="FF0000"/>
          <w:spacing w:val="-1"/>
          <w:sz w:val="28"/>
          <w:szCs w:val="28"/>
        </w:rPr>
        <w:t>i</w:t>
      </w:r>
      <w:r>
        <w:rPr>
          <w:b/>
          <w:color w:val="FF0000"/>
          <w:spacing w:val="1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ed</w:t>
      </w:r>
      <w:proofErr w:type="spellEnd"/>
      <w:r>
        <w:rPr>
          <w:b/>
          <w:color w:val="FF0000"/>
          <w:spacing w:val="-3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 xml:space="preserve">t </w:t>
      </w:r>
      <w:r>
        <w:rPr>
          <w:b/>
          <w:color w:val="FF0000"/>
          <w:spacing w:val="-3"/>
          <w:sz w:val="28"/>
          <w:szCs w:val="28"/>
        </w:rPr>
        <w:t>h</w:t>
      </w:r>
      <w:r>
        <w:rPr>
          <w:b/>
          <w:color w:val="FF0000"/>
          <w:spacing w:val="1"/>
          <w:sz w:val="28"/>
          <w:szCs w:val="28"/>
        </w:rPr>
        <w:t>i</w:t>
      </w:r>
      <w:r>
        <w:rPr>
          <w:b/>
          <w:color w:val="FF0000"/>
          <w:spacing w:val="-1"/>
          <w:sz w:val="28"/>
          <w:szCs w:val="28"/>
        </w:rPr>
        <w:t>g</w:t>
      </w:r>
      <w:r>
        <w:rPr>
          <w:b/>
          <w:color w:val="FF0000"/>
          <w:sz w:val="28"/>
          <w:szCs w:val="28"/>
        </w:rPr>
        <w:t>her</w:t>
      </w:r>
      <w:r>
        <w:rPr>
          <w:b/>
          <w:color w:val="FF0000"/>
          <w:spacing w:val="-5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ta</w:t>
      </w:r>
      <w:r>
        <w:rPr>
          <w:b/>
          <w:color w:val="FF0000"/>
          <w:spacing w:val="-2"/>
          <w:sz w:val="28"/>
          <w:szCs w:val="28"/>
        </w:rPr>
        <w:t>r</w:t>
      </w:r>
      <w:r>
        <w:rPr>
          <w:b/>
          <w:color w:val="FF0000"/>
          <w:spacing w:val="1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>f</w:t>
      </w:r>
      <w:r>
        <w:rPr>
          <w:b/>
          <w:color w:val="FF0000"/>
          <w:spacing w:val="-2"/>
          <w:sz w:val="28"/>
          <w:szCs w:val="28"/>
        </w:rPr>
        <w:t>f</w:t>
      </w:r>
      <w:r>
        <w:rPr>
          <w:b/>
          <w:color w:val="FF0000"/>
          <w:spacing w:val="1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.</w:t>
      </w:r>
    </w:p>
    <w:p w14:paraId="26688F8D" w14:textId="77777777" w:rsidR="00D462D1" w:rsidRDefault="0067267A">
      <w:pPr>
        <w:spacing w:line="300" w:lineRule="exact"/>
        <w:ind w:left="888"/>
        <w:rPr>
          <w:sz w:val="28"/>
          <w:szCs w:val="28"/>
        </w:rPr>
      </w:pPr>
      <w:r>
        <w:rPr>
          <w:b/>
          <w:color w:val="FF0000"/>
          <w:spacing w:val="-1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 xml:space="preserve">O </w:t>
      </w:r>
      <w:r>
        <w:rPr>
          <w:b/>
          <w:color w:val="FF0000"/>
          <w:spacing w:val="-2"/>
          <w:sz w:val="28"/>
          <w:szCs w:val="28"/>
        </w:rPr>
        <w:t>C</w:t>
      </w:r>
      <w:r>
        <w:rPr>
          <w:b/>
          <w:color w:val="FF0000"/>
          <w:sz w:val="28"/>
          <w:szCs w:val="28"/>
        </w:rPr>
        <w:t>heck-</w:t>
      </w:r>
      <w:r>
        <w:rPr>
          <w:b/>
          <w:color w:val="FF0000"/>
          <w:spacing w:val="1"/>
          <w:sz w:val="28"/>
          <w:szCs w:val="28"/>
        </w:rPr>
        <w:t>i</w:t>
      </w:r>
      <w:r>
        <w:rPr>
          <w:b/>
          <w:color w:val="FF0000"/>
          <w:spacing w:val="-3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>s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af</w:t>
      </w:r>
      <w:r>
        <w:rPr>
          <w:b/>
          <w:color w:val="FF0000"/>
          <w:spacing w:val="-2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>er</w:t>
      </w:r>
      <w:r>
        <w:rPr>
          <w:b/>
          <w:color w:val="FF0000"/>
          <w:spacing w:val="-7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9p</w:t>
      </w:r>
      <w:r>
        <w:rPr>
          <w:b/>
          <w:color w:val="FF0000"/>
          <w:spacing w:val="-1"/>
          <w:sz w:val="28"/>
          <w:szCs w:val="28"/>
        </w:rPr>
        <w:t>m</w:t>
      </w:r>
      <w:r>
        <w:rPr>
          <w:b/>
          <w:color w:val="FF0000"/>
          <w:sz w:val="28"/>
          <w:szCs w:val="28"/>
        </w:rPr>
        <w:t>.</w:t>
      </w:r>
      <w:r>
        <w:rPr>
          <w:b/>
          <w:color w:val="FF0000"/>
          <w:spacing w:val="-1"/>
          <w:sz w:val="28"/>
          <w:szCs w:val="28"/>
        </w:rPr>
        <w:t xml:space="preserve"> N</w:t>
      </w:r>
      <w:r>
        <w:rPr>
          <w:b/>
          <w:color w:val="FF0000"/>
          <w:sz w:val="28"/>
          <w:szCs w:val="28"/>
        </w:rPr>
        <w:t>o</w:t>
      </w:r>
      <w:r>
        <w:rPr>
          <w:b/>
          <w:color w:val="FF0000"/>
          <w:spacing w:val="-4"/>
          <w:sz w:val="28"/>
          <w:szCs w:val="28"/>
        </w:rPr>
        <w:t xml:space="preserve"> </w:t>
      </w:r>
      <w:r>
        <w:rPr>
          <w:b/>
          <w:color w:val="FF0000"/>
          <w:spacing w:val="-11"/>
          <w:sz w:val="28"/>
          <w:szCs w:val="28"/>
        </w:rPr>
        <w:t>V</w:t>
      </w:r>
      <w:r>
        <w:rPr>
          <w:b/>
          <w:color w:val="FF0000"/>
          <w:spacing w:val="-1"/>
          <w:sz w:val="28"/>
          <w:szCs w:val="28"/>
        </w:rPr>
        <w:t>i</w:t>
      </w:r>
      <w:r>
        <w:rPr>
          <w:b/>
          <w:color w:val="FF0000"/>
          <w:spacing w:val="1"/>
          <w:sz w:val="28"/>
          <w:szCs w:val="28"/>
        </w:rPr>
        <w:t>s</w:t>
      </w:r>
      <w:r>
        <w:rPr>
          <w:b/>
          <w:color w:val="FF0000"/>
          <w:spacing w:val="-1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>t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pacing w:val="-2"/>
          <w:sz w:val="28"/>
          <w:szCs w:val="28"/>
        </w:rPr>
        <w:t>r</w:t>
      </w:r>
      <w:r>
        <w:rPr>
          <w:b/>
          <w:color w:val="FF0000"/>
          <w:sz w:val="28"/>
          <w:szCs w:val="28"/>
        </w:rPr>
        <w:t>s</w:t>
      </w:r>
      <w:r>
        <w:rPr>
          <w:b/>
          <w:color w:val="FF0000"/>
          <w:spacing w:val="-2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pacing w:val="-1"/>
          <w:sz w:val="28"/>
          <w:szCs w:val="28"/>
        </w:rPr>
        <w:t>ll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pacing w:val="-1"/>
          <w:sz w:val="28"/>
          <w:szCs w:val="28"/>
        </w:rPr>
        <w:t>w</w:t>
      </w:r>
      <w:r>
        <w:rPr>
          <w:b/>
          <w:color w:val="FF0000"/>
          <w:sz w:val="28"/>
          <w:szCs w:val="28"/>
        </w:rPr>
        <w:t>ed a</w:t>
      </w:r>
      <w:r>
        <w:rPr>
          <w:b/>
          <w:color w:val="FF0000"/>
          <w:spacing w:val="-2"/>
          <w:sz w:val="28"/>
          <w:szCs w:val="28"/>
        </w:rPr>
        <w:t>f</w:t>
      </w:r>
      <w:r>
        <w:rPr>
          <w:b/>
          <w:color w:val="FF0000"/>
          <w:sz w:val="28"/>
          <w:szCs w:val="28"/>
        </w:rPr>
        <w:t>ter</w:t>
      </w:r>
      <w:r>
        <w:rPr>
          <w:b/>
          <w:color w:val="FF0000"/>
          <w:spacing w:val="-7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10</w:t>
      </w:r>
      <w:r>
        <w:rPr>
          <w:b/>
          <w:color w:val="FF0000"/>
          <w:spacing w:val="3"/>
          <w:sz w:val="28"/>
          <w:szCs w:val="28"/>
        </w:rPr>
        <w:t>p</w:t>
      </w:r>
      <w:r>
        <w:rPr>
          <w:b/>
          <w:color w:val="FF0000"/>
          <w:spacing w:val="-1"/>
          <w:sz w:val="28"/>
          <w:szCs w:val="28"/>
        </w:rPr>
        <w:t>m</w:t>
      </w:r>
      <w:r>
        <w:rPr>
          <w:b/>
          <w:color w:val="FF0000"/>
          <w:sz w:val="28"/>
          <w:szCs w:val="28"/>
        </w:rPr>
        <w:t>.</w:t>
      </w:r>
    </w:p>
    <w:p w14:paraId="1457CAD9" w14:textId="77777777" w:rsidR="00D462D1" w:rsidRDefault="0067267A">
      <w:pPr>
        <w:spacing w:before="2"/>
        <w:ind w:left="888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L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>te c</w:t>
      </w:r>
      <w:r>
        <w:rPr>
          <w:b/>
          <w:color w:val="FF0000"/>
          <w:spacing w:val="-3"/>
          <w:sz w:val="28"/>
          <w:szCs w:val="28"/>
        </w:rPr>
        <w:t>h</w:t>
      </w:r>
      <w:r>
        <w:rPr>
          <w:b/>
          <w:color w:val="FF0000"/>
          <w:sz w:val="28"/>
          <w:szCs w:val="28"/>
        </w:rPr>
        <w:t>ec</w:t>
      </w:r>
      <w:r>
        <w:rPr>
          <w:b/>
          <w:color w:val="FF0000"/>
          <w:spacing w:val="1"/>
          <w:sz w:val="28"/>
          <w:szCs w:val="28"/>
        </w:rPr>
        <w:t>k</w:t>
      </w:r>
      <w:r>
        <w:rPr>
          <w:b/>
          <w:color w:val="FF0000"/>
          <w:spacing w:val="-2"/>
          <w:sz w:val="28"/>
          <w:szCs w:val="28"/>
        </w:rPr>
        <w:t>-</w:t>
      </w:r>
      <w:r>
        <w:rPr>
          <w:b/>
          <w:color w:val="FF0000"/>
          <w:spacing w:val="1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>ns</w:t>
      </w:r>
      <w:r>
        <w:rPr>
          <w:b/>
          <w:color w:val="FF0000"/>
          <w:spacing w:val="-1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pacing w:val="-3"/>
          <w:sz w:val="28"/>
          <w:szCs w:val="28"/>
        </w:rPr>
        <w:t>n</w:t>
      </w:r>
      <w:r>
        <w:rPr>
          <w:b/>
          <w:color w:val="FF0000"/>
          <w:spacing w:val="1"/>
          <w:sz w:val="28"/>
          <w:szCs w:val="28"/>
        </w:rPr>
        <w:t>l</w:t>
      </w:r>
      <w:r>
        <w:rPr>
          <w:b/>
          <w:color w:val="FF0000"/>
          <w:sz w:val="28"/>
          <w:szCs w:val="28"/>
        </w:rPr>
        <w:t>y</w:t>
      </w:r>
      <w:r>
        <w:rPr>
          <w:b/>
          <w:color w:val="FF0000"/>
          <w:spacing w:val="-1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g</w:t>
      </w:r>
      <w:r>
        <w:rPr>
          <w:b/>
          <w:color w:val="FF0000"/>
          <w:spacing w:val="-2"/>
          <w:sz w:val="28"/>
          <w:szCs w:val="28"/>
        </w:rPr>
        <w:t>r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 xml:space="preserve">nted </w:t>
      </w:r>
      <w:r>
        <w:rPr>
          <w:b/>
          <w:color w:val="FF0000"/>
          <w:spacing w:val="-2"/>
          <w:sz w:val="28"/>
          <w:szCs w:val="28"/>
        </w:rPr>
        <w:t>w</w:t>
      </w:r>
      <w:r>
        <w:rPr>
          <w:b/>
          <w:color w:val="FF0000"/>
          <w:spacing w:val="1"/>
          <w:sz w:val="28"/>
          <w:szCs w:val="28"/>
        </w:rPr>
        <w:t>i</w:t>
      </w:r>
      <w:r>
        <w:rPr>
          <w:b/>
          <w:color w:val="FF0000"/>
          <w:spacing w:val="-2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 xml:space="preserve">h </w:t>
      </w:r>
      <w:r>
        <w:rPr>
          <w:b/>
          <w:color w:val="FF0000"/>
          <w:spacing w:val="-2"/>
          <w:sz w:val="28"/>
          <w:szCs w:val="28"/>
        </w:rPr>
        <w:t>v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pacing w:val="-1"/>
          <w:sz w:val="28"/>
          <w:szCs w:val="28"/>
        </w:rPr>
        <w:t>l</w:t>
      </w:r>
      <w:r>
        <w:rPr>
          <w:b/>
          <w:color w:val="FF0000"/>
          <w:spacing w:val="1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 xml:space="preserve">d </w:t>
      </w:r>
      <w:r>
        <w:rPr>
          <w:b/>
          <w:color w:val="FF0000"/>
          <w:spacing w:val="-2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uppo</w:t>
      </w:r>
      <w:r>
        <w:rPr>
          <w:b/>
          <w:color w:val="FF0000"/>
          <w:spacing w:val="1"/>
          <w:sz w:val="28"/>
          <w:szCs w:val="28"/>
        </w:rPr>
        <w:t>r</w:t>
      </w:r>
      <w:r>
        <w:rPr>
          <w:b/>
          <w:color w:val="FF0000"/>
          <w:spacing w:val="-2"/>
          <w:sz w:val="28"/>
          <w:szCs w:val="28"/>
        </w:rPr>
        <w:t>t</w:t>
      </w:r>
      <w:r>
        <w:rPr>
          <w:b/>
          <w:color w:val="FF0000"/>
          <w:spacing w:val="1"/>
          <w:sz w:val="28"/>
          <w:szCs w:val="28"/>
        </w:rPr>
        <w:t>i</w:t>
      </w:r>
      <w:r>
        <w:rPr>
          <w:b/>
          <w:color w:val="FF0000"/>
          <w:spacing w:val="-3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>g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</w:t>
      </w:r>
      <w:r>
        <w:rPr>
          <w:b/>
          <w:color w:val="FF0000"/>
          <w:spacing w:val="-2"/>
          <w:sz w:val="28"/>
          <w:szCs w:val="28"/>
        </w:rPr>
        <w:t>o</w:t>
      </w:r>
      <w:r>
        <w:rPr>
          <w:b/>
          <w:color w:val="FF0000"/>
          <w:sz w:val="28"/>
          <w:szCs w:val="28"/>
        </w:rPr>
        <w:t>cu</w:t>
      </w:r>
      <w:r>
        <w:rPr>
          <w:b/>
          <w:color w:val="FF0000"/>
          <w:spacing w:val="-1"/>
          <w:sz w:val="28"/>
          <w:szCs w:val="28"/>
        </w:rPr>
        <w:t>m</w:t>
      </w:r>
      <w:r>
        <w:rPr>
          <w:b/>
          <w:color w:val="FF0000"/>
          <w:sz w:val="28"/>
          <w:szCs w:val="28"/>
        </w:rPr>
        <w:t>en</w:t>
      </w:r>
      <w:r>
        <w:rPr>
          <w:b/>
          <w:color w:val="FF0000"/>
          <w:spacing w:val="-2"/>
          <w:sz w:val="28"/>
          <w:szCs w:val="28"/>
        </w:rPr>
        <w:t>t</w:t>
      </w:r>
      <w:r>
        <w:rPr>
          <w:b/>
          <w:color w:val="FF0000"/>
          <w:spacing w:val="5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.</w:t>
      </w:r>
    </w:p>
    <w:p w14:paraId="070DAA45" w14:textId="77777777" w:rsidR="00D462D1" w:rsidRDefault="00D462D1">
      <w:pPr>
        <w:spacing w:before="1" w:line="120" w:lineRule="exact"/>
        <w:rPr>
          <w:sz w:val="12"/>
          <w:szCs w:val="12"/>
        </w:rPr>
      </w:pPr>
    </w:p>
    <w:p w14:paraId="3249DED3" w14:textId="77777777" w:rsidR="00D462D1" w:rsidRDefault="00D462D1">
      <w:pPr>
        <w:spacing w:line="200" w:lineRule="exact"/>
      </w:pPr>
    </w:p>
    <w:p w14:paraId="56F6229D" w14:textId="77777777" w:rsidR="00D462D1" w:rsidRDefault="0067267A">
      <w:pPr>
        <w:tabs>
          <w:tab w:val="left" w:pos="8180"/>
        </w:tabs>
        <w:spacing w:line="300" w:lineRule="exact"/>
        <w:ind w:left="117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S</w:t>
      </w:r>
      <w:r>
        <w:rPr>
          <w:b/>
          <w:spacing w:val="-5"/>
          <w:position w:val="-1"/>
          <w:sz w:val="28"/>
          <w:szCs w:val="28"/>
        </w:rPr>
        <w:t>T</w:t>
      </w:r>
      <w:r>
        <w:rPr>
          <w:b/>
          <w:position w:val="-1"/>
          <w:sz w:val="28"/>
          <w:szCs w:val="28"/>
        </w:rPr>
        <w:t xml:space="preserve">O </w:t>
      </w:r>
      <w:r>
        <w:rPr>
          <w:b/>
          <w:spacing w:val="-1"/>
          <w:position w:val="-1"/>
          <w:sz w:val="28"/>
          <w:szCs w:val="28"/>
        </w:rPr>
        <w:t>N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1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 xml:space="preserve">e </w:t>
      </w:r>
      <w:r>
        <w:rPr>
          <w:b/>
          <w:position w:val="-1"/>
          <w:sz w:val="28"/>
          <w:szCs w:val="28"/>
          <w:u w:val="single" w:color="000000"/>
        </w:rPr>
        <w:t xml:space="preserve">              </w:t>
      </w:r>
      <w:r w:rsidR="006C4E40">
        <w:rPr>
          <w:b/>
          <w:position w:val="-1"/>
          <w:sz w:val="28"/>
          <w:szCs w:val="28"/>
          <w:u w:val="single" w:color="000000"/>
        </w:rPr>
        <w:t>SAG</w:t>
      </w:r>
      <w:r w:rsidR="006D19C7">
        <w:rPr>
          <w:b/>
          <w:position w:val="-1"/>
          <w:sz w:val="28"/>
          <w:szCs w:val="28"/>
          <w:u w:val="single" w:color="000000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 xml:space="preserve">                    </w:t>
      </w:r>
      <w:r>
        <w:rPr>
          <w:b/>
          <w:spacing w:val="-2"/>
          <w:position w:val="-1"/>
          <w:sz w:val="28"/>
          <w:szCs w:val="28"/>
          <w:u w:val="single" w:color="000000"/>
        </w:rPr>
        <w:t xml:space="preserve"> </w:t>
      </w:r>
      <w:r>
        <w:rPr>
          <w:b/>
          <w:position w:val="-1"/>
          <w:sz w:val="28"/>
          <w:szCs w:val="28"/>
        </w:rPr>
        <w:t>_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spacing w:val="-3"/>
          <w:position w:val="-1"/>
          <w:sz w:val="28"/>
          <w:szCs w:val="28"/>
        </w:rPr>
        <w:t>S</w:t>
      </w:r>
      <w:r>
        <w:rPr>
          <w:b/>
          <w:spacing w:val="-5"/>
          <w:position w:val="-1"/>
          <w:sz w:val="28"/>
          <w:szCs w:val="28"/>
        </w:rPr>
        <w:t>T</w:t>
      </w:r>
      <w:r>
        <w:rPr>
          <w:b/>
          <w:position w:val="-1"/>
          <w:sz w:val="28"/>
          <w:szCs w:val="28"/>
        </w:rPr>
        <w:t xml:space="preserve">O </w:t>
      </w:r>
      <w:proofErr w:type="gramStart"/>
      <w:r>
        <w:rPr>
          <w:b/>
          <w:spacing w:val="-3"/>
          <w:position w:val="-1"/>
          <w:sz w:val="28"/>
          <w:szCs w:val="28"/>
        </w:rPr>
        <w:t>S</w:t>
      </w:r>
      <w:r>
        <w:rPr>
          <w:b/>
          <w:spacing w:val="1"/>
          <w:position w:val="-1"/>
          <w:sz w:val="28"/>
          <w:szCs w:val="28"/>
        </w:rPr>
        <w:t>ig</w:t>
      </w:r>
      <w:r>
        <w:rPr>
          <w:b/>
          <w:spacing w:val="-3"/>
          <w:position w:val="-1"/>
          <w:sz w:val="28"/>
          <w:szCs w:val="28"/>
        </w:rPr>
        <w:t>n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t</w:t>
      </w:r>
      <w:r>
        <w:rPr>
          <w:b/>
          <w:spacing w:val="-3"/>
          <w:position w:val="-1"/>
          <w:sz w:val="28"/>
          <w:szCs w:val="28"/>
        </w:rPr>
        <w:t>u</w:t>
      </w:r>
      <w:r>
        <w:rPr>
          <w:b/>
          <w:spacing w:val="-5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 xml:space="preserve">e </w:t>
      </w:r>
      <w:r>
        <w:rPr>
          <w:b/>
          <w:position w:val="-1"/>
          <w:sz w:val="28"/>
          <w:szCs w:val="28"/>
          <w:u w:val="single" w:color="000000"/>
        </w:rPr>
        <w:t xml:space="preserve"> </w:t>
      </w:r>
      <w:r w:rsidR="00BF53AD">
        <w:rPr>
          <w:b/>
          <w:position w:val="-1"/>
          <w:sz w:val="28"/>
          <w:szCs w:val="28"/>
          <w:u w:val="single" w:color="000000"/>
        </w:rPr>
        <w:t>PETER</w:t>
      </w:r>
      <w:proofErr w:type="gramEnd"/>
      <w:r w:rsidR="00BF53AD">
        <w:rPr>
          <w:b/>
          <w:position w:val="-1"/>
          <w:sz w:val="28"/>
          <w:szCs w:val="28"/>
          <w:u w:val="single" w:color="000000"/>
        </w:rPr>
        <w:t xml:space="preserve"> SOLO</w:t>
      </w:r>
      <w:r>
        <w:rPr>
          <w:b/>
          <w:position w:val="-1"/>
          <w:sz w:val="28"/>
          <w:szCs w:val="28"/>
          <w:u w:val="single" w:color="000000"/>
        </w:rPr>
        <w:tab/>
      </w:r>
    </w:p>
    <w:p w14:paraId="3B9AB255" w14:textId="77777777" w:rsidR="00D462D1" w:rsidRDefault="00D462D1">
      <w:pPr>
        <w:spacing w:before="10" w:line="240" w:lineRule="exact"/>
        <w:rPr>
          <w:sz w:val="24"/>
          <w:szCs w:val="24"/>
        </w:rPr>
      </w:pPr>
    </w:p>
    <w:p w14:paraId="38B843CA" w14:textId="54C6F79A" w:rsidR="00D462D1" w:rsidRDefault="0067267A">
      <w:pPr>
        <w:tabs>
          <w:tab w:val="left" w:pos="7060"/>
        </w:tabs>
        <w:spacing w:before="24" w:line="300" w:lineRule="exact"/>
        <w:ind w:left="168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Gue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 xml:space="preserve">t </w:t>
      </w:r>
      <w:r>
        <w:rPr>
          <w:b/>
          <w:spacing w:val="-3"/>
          <w:position w:val="-1"/>
          <w:sz w:val="28"/>
          <w:szCs w:val="28"/>
        </w:rPr>
        <w:t>S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1"/>
          <w:position w:val="-1"/>
          <w:sz w:val="28"/>
          <w:szCs w:val="28"/>
        </w:rPr>
        <w:t>g</w:t>
      </w:r>
      <w:r>
        <w:rPr>
          <w:b/>
          <w:position w:val="-1"/>
          <w:sz w:val="28"/>
          <w:szCs w:val="28"/>
        </w:rPr>
        <w:t>n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2"/>
          <w:position w:val="-1"/>
          <w:sz w:val="28"/>
          <w:szCs w:val="28"/>
        </w:rPr>
        <w:t>t</w:t>
      </w:r>
      <w:r>
        <w:rPr>
          <w:b/>
          <w:position w:val="-1"/>
          <w:sz w:val="28"/>
          <w:szCs w:val="28"/>
        </w:rPr>
        <w:t>u</w:t>
      </w:r>
      <w:r>
        <w:rPr>
          <w:b/>
          <w:spacing w:val="-5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>e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  <w:u w:val="single" w:color="000000"/>
        </w:rPr>
        <w:tab/>
      </w:r>
    </w:p>
    <w:p w14:paraId="100D7F37" w14:textId="77777777" w:rsidR="00D462D1" w:rsidRDefault="00D462D1">
      <w:pPr>
        <w:spacing w:before="10" w:line="240" w:lineRule="exact"/>
        <w:rPr>
          <w:sz w:val="24"/>
          <w:szCs w:val="24"/>
        </w:rPr>
      </w:pPr>
    </w:p>
    <w:p w14:paraId="70D62ADB" w14:textId="5F7BB61C" w:rsidR="00D462D1" w:rsidRDefault="0067267A">
      <w:pPr>
        <w:tabs>
          <w:tab w:val="left" w:pos="7120"/>
        </w:tabs>
        <w:spacing w:before="24"/>
        <w:ind w:left="168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te S</w:t>
      </w:r>
      <w:r>
        <w:rPr>
          <w:b/>
          <w:spacing w:val="-2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ned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  <w:u w:val="single" w:color="000000"/>
        </w:rPr>
        <w:t xml:space="preserve"> </w:t>
      </w:r>
      <w:r>
        <w:rPr>
          <w:b/>
          <w:sz w:val="28"/>
          <w:szCs w:val="28"/>
          <w:u w:val="single" w:color="000000"/>
        </w:rPr>
        <w:tab/>
      </w:r>
    </w:p>
    <w:sectPr w:rsidR="00D462D1">
      <w:type w:val="continuous"/>
      <w:pgSz w:w="12240" w:h="15840"/>
      <w:pgMar w:top="94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80B1E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629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D1"/>
    <w:rsid w:val="00015056"/>
    <w:rsid w:val="0003064D"/>
    <w:rsid w:val="000411B0"/>
    <w:rsid w:val="000758E4"/>
    <w:rsid w:val="001626B2"/>
    <w:rsid w:val="001810BE"/>
    <w:rsid w:val="0033733D"/>
    <w:rsid w:val="00354DC7"/>
    <w:rsid w:val="003703B0"/>
    <w:rsid w:val="00486C29"/>
    <w:rsid w:val="004A072C"/>
    <w:rsid w:val="004D66F6"/>
    <w:rsid w:val="005245B3"/>
    <w:rsid w:val="00563046"/>
    <w:rsid w:val="005E60CA"/>
    <w:rsid w:val="0067267A"/>
    <w:rsid w:val="006C4E40"/>
    <w:rsid w:val="006D19C7"/>
    <w:rsid w:val="00734C2C"/>
    <w:rsid w:val="00742F3C"/>
    <w:rsid w:val="00751E6F"/>
    <w:rsid w:val="008326D0"/>
    <w:rsid w:val="009264DD"/>
    <w:rsid w:val="009A00E6"/>
    <w:rsid w:val="00A3029F"/>
    <w:rsid w:val="00AE01E2"/>
    <w:rsid w:val="00B24855"/>
    <w:rsid w:val="00BF53AD"/>
    <w:rsid w:val="00C158A0"/>
    <w:rsid w:val="00C9187D"/>
    <w:rsid w:val="00C92EF9"/>
    <w:rsid w:val="00CA5A6A"/>
    <w:rsid w:val="00D356FC"/>
    <w:rsid w:val="00D462D1"/>
    <w:rsid w:val="00DB0C3B"/>
    <w:rsid w:val="00DD51E7"/>
    <w:rsid w:val="00E57C84"/>
    <w:rsid w:val="00F57601"/>
    <w:rsid w:val="00FA6B2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  <w14:docId w14:val="5BFB203E"/>
  <w15:docId w15:val="{56735BA9-C3D0-4B48-B649-74C475E3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Tenke__</dc:creator>
  <cp:lastModifiedBy>Tendai Nyevedzanai</cp:lastModifiedBy>
  <cp:revision>2</cp:revision>
  <cp:lastPrinted>2025-09-07T23:50:00Z</cp:lastPrinted>
  <dcterms:created xsi:type="dcterms:W3CDTF">2025-09-07T23:50:00Z</dcterms:created>
  <dcterms:modified xsi:type="dcterms:W3CDTF">2025-09-07T23:50:00Z</dcterms:modified>
</cp:coreProperties>
</file>